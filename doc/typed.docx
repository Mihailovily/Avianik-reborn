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8284" w14:textId="77777777" w:rsidR="006D2165" w:rsidRPr="005B75E5" w:rsidRDefault="006D2165" w:rsidP="002A2B95">
      <w:pPr>
        <w:widowControl/>
        <w:suppressAutoHyphens w:val="0"/>
        <w:autoSpaceDE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bookmarkStart w:id="0" w:name="_GoBack"/>
      <w:bookmarkEnd w:id="0"/>
      <w:r w:rsidRPr="005B75E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ДОГОВОР </w:t>
      </w:r>
    </w:p>
    <w:p w14:paraId="77CDD51F" w14:textId="77777777" w:rsidR="002A2B95" w:rsidRPr="005B75E5" w:rsidRDefault="002A2B95" w:rsidP="002A2B95">
      <w:pPr>
        <w:widowControl/>
        <w:suppressAutoHyphens w:val="0"/>
        <w:autoSpaceDE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14:paraId="2E75F7EE" w14:textId="77777777" w:rsidR="002A2B95" w:rsidRPr="005B75E5" w:rsidRDefault="002A2B95" w:rsidP="002A2B95">
      <w:pPr>
        <w:widowControl/>
        <w:suppressAutoHyphens w:val="0"/>
        <w:autoSpaceDE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5B75E5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КОРПОРАТИВНОГО ОБСЛУЖИВАНИЯ №___________</w:t>
      </w:r>
    </w:p>
    <w:p w14:paraId="7EB52E10" w14:textId="77777777" w:rsidR="002A2B95" w:rsidRDefault="002A2B95" w:rsidP="002A2B95">
      <w:pPr>
        <w:widowControl/>
        <w:suppressAutoHyphens w:val="0"/>
        <w:autoSpaceDE w:val="0"/>
        <w:jc w:val="center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</w:p>
    <w:p w14:paraId="07B51C65" w14:textId="77777777" w:rsidR="002A2B95" w:rsidRPr="00486B38" w:rsidRDefault="002A2B95" w:rsidP="002A2B95">
      <w:pPr>
        <w:widowControl/>
        <w:suppressAutoHyphens w:val="0"/>
        <w:autoSpaceDE w:val="0"/>
        <w:jc w:val="center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</w:p>
    <w:p w14:paraId="4A0EF67A" w14:textId="77777777" w:rsidR="006D2165" w:rsidRPr="002A2B95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  <w:r w:rsidRPr="002A2B95"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  <w:t xml:space="preserve">г. Ярославль                                                                         </w:t>
      </w:r>
      <w:r w:rsidR="005B75E5"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  <w:t xml:space="preserve">    </w:t>
      </w:r>
      <w:proofErr w:type="gramStart"/>
      <w:r w:rsidR="005B75E5"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  <w:t xml:space="preserve">   «</w:t>
      </w:r>
      <w:proofErr w:type="gramEnd"/>
      <w:r w:rsidR="005B75E5"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  <w:t>____»___________________</w:t>
      </w:r>
      <w:r w:rsidRPr="002A2B95"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  <w:t xml:space="preserve"> г.</w:t>
      </w:r>
    </w:p>
    <w:p w14:paraId="3B129178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</w:p>
    <w:p w14:paraId="526378B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 xml:space="preserve">Общество с ограниченной ответственностью «Авианик», именуемое в дальнейшем «Исполнитель», в лице </w:t>
      </w:r>
      <w:r w:rsidR="00FB4266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 xml:space="preserve">генерального директора </w:t>
      </w: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>Михайлова Дмитрия Сергеевича, действующего на основании Устава, с одной стороны, и ___________________________, именуемое в дальнейшем «Заказчик», в лице _______________________________________________, действующего на основании ___________________________________, с другой стороны, совместно именуемые «Стороны», заключили настоящий Договор о нижеследующем:</w:t>
      </w:r>
    </w:p>
    <w:p w14:paraId="4D19FEC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</w:p>
    <w:p w14:paraId="7951233D" w14:textId="77777777" w:rsidR="006D2165" w:rsidRPr="00486B38" w:rsidRDefault="006D2165" w:rsidP="00486B38">
      <w:pPr>
        <w:pStyle w:val="af7"/>
        <w:numPr>
          <w:ilvl w:val="0"/>
          <w:numId w:val="10"/>
        </w:numPr>
        <w:autoSpaceDE w:val="0"/>
        <w:rPr>
          <w:rFonts w:ascii="Times New Roman" w:hAnsi="Times New Roman" w:cs="Times New Roman"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t>ПРЕДМЕТ ДОГОВОРА. ОБЩИЕ ПОЛОЖЕНИЯ</w:t>
      </w:r>
    </w:p>
    <w:p w14:paraId="38C1C569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</w:p>
    <w:p w14:paraId="7CBF167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 xml:space="preserve">1.1. Исполнитель (как самостоятельно, так и в рамках Агентских договоров, соглашений, контрактов, заключенных с авиакомпаниями, иными транспортными организациями, туроператорами и прочими поставщиками услуг) обязуется оказать Заказчику комплекс посреднических услуг по корпоративному обслуживанию, перечень которых установлен настоящим Договором, а Заказчик обязуется принимать и оплачивать услуги в порядке и сроки, установленные настоящим Договором. </w:t>
      </w:r>
    </w:p>
    <w:p w14:paraId="49CEFFAC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>1.2. При организации обслуживания Исполнитель руководствуется законодательством Российской Федерации, а также соответствующими нормативными и инструктивными документами перевозчиков и иных организаций, связанных с Исполнителем договорными отношениями, регламентирующими транспортное, гостиничное и иное обслуживание.</w:t>
      </w:r>
    </w:p>
    <w:p w14:paraId="253334F0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</w:p>
    <w:p w14:paraId="3882B1A8" w14:textId="77777777" w:rsidR="006D2165" w:rsidRPr="00486B38" w:rsidRDefault="006D2165" w:rsidP="00486B38">
      <w:pPr>
        <w:pStyle w:val="af7"/>
        <w:numPr>
          <w:ilvl w:val="0"/>
          <w:numId w:val="10"/>
        </w:numPr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t>ОБЯЗАТЕЛЬСТВА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СТОРОН</w:t>
      </w:r>
    </w:p>
    <w:p w14:paraId="08E6450A" w14:textId="77777777" w:rsidR="00486B38" w:rsidRPr="00486B38" w:rsidRDefault="00486B38" w:rsidP="00486B38">
      <w:pPr>
        <w:widowControl/>
        <w:suppressAutoHyphens w:val="0"/>
        <w:autoSpaceDE w:val="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04F33D4B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Cs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2.1.</w:t>
      </w:r>
      <w:r w:rsidRPr="00486B38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ab/>
        <w:t>Исполнитель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eastAsia="Arial" w:hAnsi="Times New Roman" w:cs="Times New Roman"/>
          <w:b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обязуется:</w:t>
      </w:r>
    </w:p>
    <w:p w14:paraId="0283239E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bCs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>2.1.1.</w:t>
      </w:r>
      <w:r w:rsidRPr="00486B38">
        <w:rPr>
          <w:rFonts w:ascii="Times New Roman" w:eastAsia="Calibri" w:hAnsi="Times New Roman" w:cs="Times New Roman"/>
          <w:bCs/>
          <w:sz w:val="22"/>
          <w:szCs w:val="22"/>
          <w:lang w:eastAsia="en-US"/>
        </w:rPr>
        <w:tab/>
        <w:t>Предоставлять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следующий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комплекс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услуг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корпоративному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обслуживанию</w:t>
      </w:r>
      <w:r w:rsidRPr="00486B38">
        <w:rPr>
          <w:rFonts w:ascii="Times New Roman" w:eastAsia="Arial" w:hAnsi="Times New Roman" w:cs="Times New Roman"/>
          <w:bCs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bCs/>
          <w:sz w:val="22"/>
          <w:szCs w:val="22"/>
          <w:lang w:eastAsia="en-US"/>
        </w:rPr>
        <w:t>Заказчика:</w:t>
      </w:r>
    </w:p>
    <w:p w14:paraId="7BFA0ECE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bCs/>
          <w:sz w:val="22"/>
          <w:szCs w:val="22"/>
          <w:lang w:eastAsia="en-US"/>
        </w:rPr>
      </w:pPr>
    </w:p>
    <w:tbl>
      <w:tblPr>
        <w:tblW w:w="96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88"/>
      </w:tblGrid>
      <w:tr w:rsidR="006D2165" w:rsidRPr="00486B38" w14:paraId="61A9B5FB" w14:textId="77777777" w:rsidTr="006D2165">
        <w:trPr>
          <w:trHeight w:val="271"/>
        </w:trPr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6EDB3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Бронирование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продажа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авиабилетов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рейсы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российских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зарубежных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авиакомпаний;</w:t>
            </w:r>
          </w:p>
        </w:tc>
      </w:tr>
      <w:tr w:rsidR="006D2165" w:rsidRPr="00486B38" w14:paraId="7F881D5B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742BD" w14:textId="77777777" w:rsidR="006D2165" w:rsidRPr="00486B38" w:rsidRDefault="006D2165" w:rsidP="006D2165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Оформление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железнодорожных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проездных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документов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</w:p>
        </w:tc>
      </w:tr>
      <w:tr w:rsidR="006D2165" w:rsidRPr="00486B38" w14:paraId="2818D0B7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1DF4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Бронирование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размещение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в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гостиницах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на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территории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России,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стран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СНГ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за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рубежом;</w:t>
            </w:r>
          </w:p>
        </w:tc>
      </w:tr>
      <w:tr w:rsidR="006D2165" w:rsidRPr="00486B38" w14:paraId="6D529A2E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BC35C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рганизация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трансферов на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территории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России,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стран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СНГ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за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рубежом;</w:t>
            </w:r>
          </w:p>
        </w:tc>
      </w:tr>
      <w:tr w:rsidR="006D2165" w:rsidRPr="00486B38" w14:paraId="180337E8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B6EC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Организация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чартерных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авиарейсов,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фрахтование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самолетов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бизнес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класса;</w:t>
            </w:r>
          </w:p>
        </w:tc>
      </w:tr>
      <w:tr w:rsidR="006D2165" w:rsidRPr="00486B38" w14:paraId="49617797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6D49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Организация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групповых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индивидуальных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туров;</w:t>
            </w:r>
          </w:p>
        </w:tc>
      </w:tr>
      <w:tr w:rsidR="006D2165" w:rsidRPr="00486B38" w14:paraId="158E2A97" w14:textId="77777777" w:rsidTr="006D2165"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5AF2D" w14:textId="77777777" w:rsidR="006D2165" w:rsidRPr="00486B38" w:rsidRDefault="006D2165" w:rsidP="00743D82">
            <w:pPr>
              <w:widowControl/>
              <w:suppressAutoHyphens w:val="0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Иные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услуги,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согласованные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Сторонами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в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письменной</w:t>
            </w:r>
            <w:r w:rsidRPr="00486B38">
              <w:rPr>
                <w:rFonts w:ascii="Times New Roman" w:eastAsia="Arial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Pr="00486B38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форме.</w:t>
            </w:r>
          </w:p>
        </w:tc>
      </w:tr>
    </w:tbl>
    <w:p w14:paraId="0A04A326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EF3966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2.1.2.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Принимать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заявки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обслуживание,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производить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бронирование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оформление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перевозочных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авиационные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железнодорожные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перевозки,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рамках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Договора.</w:t>
      </w:r>
    </w:p>
    <w:p w14:paraId="11DF11EB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</w:p>
    <w:p w14:paraId="35BF25E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b/>
          <w:sz w:val="22"/>
          <w:szCs w:val="22"/>
          <w:lang w:eastAsia="en-US"/>
        </w:rPr>
        <w:t>2.2. Заказчик обязуется:</w:t>
      </w:r>
    </w:p>
    <w:p w14:paraId="011F1932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2.2.1.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Подавать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Исполнителю заявки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на заказ услуг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соблюдением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порядка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условий,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оговоренных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разделе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3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Договора.</w:t>
      </w:r>
    </w:p>
    <w:p w14:paraId="21163EB3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аннулировании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заявки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предоставление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незамедлительно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информировать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Исполнителя.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Допускается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факсимильный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способ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аннулирования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заявки</w:t>
      </w:r>
      <w:r w:rsidR="0008720C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>, при этом Заказчик обязан убедиться в получении Исполнителем такой заявки.</w:t>
      </w:r>
    </w:p>
    <w:p w14:paraId="6D7020F5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2.2.3. Осуществлять контроль за наличием, правильностью оформления и сроками 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паспортов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представителей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Заказчика.</w:t>
      </w:r>
    </w:p>
    <w:p w14:paraId="01AD4ABC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lastRenderedPageBreak/>
        <w:t>2.2.4.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Обеспечивать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соблюдение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представителями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правил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визового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режима,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требований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таможенных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государственных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авиакомпаний,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аэропортов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компаний,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связанных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авиаперевозок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рамках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Договора.</w:t>
      </w:r>
    </w:p>
    <w:p w14:paraId="7018C39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2.2.5.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Возмещать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понесенные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убытки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размере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причиненного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ущерба,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возникшего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результате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применения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организациями,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связанными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отношениями,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штрафных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санкций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вине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Заказчика.</w:t>
      </w:r>
    </w:p>
    <w:p w14:paraId="0113978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2.2.6.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Возмещать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ущерб,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нанесенный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несоблюдением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представителями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иммиграционных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таможенных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правил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Российской Федерации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стран,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в/через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которые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осуществляются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поездки.</w:t>
      </w:r>
    </w:p>
    <w:p w14:paraId="67A7E3C9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2.2.7.</w:t>
      </w:r>
      <w:r w:rsidR="0008720C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По требованию Исполнителя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проводить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08720C" w:rsidRPr="00486B38">
        <w:rPr>
          <w:rFonts w:ascii="Times New Roman" w:hAnsi="Times New Roman" w:cs="Times New Roman"/>
          <w:sz w:val="22"/>
          <w:szCs w:val="22"/>
          <w:lang w:eastAsia="en-US"/>
        </w:rPr>
        <w:t>ним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полную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сверку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состояния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взаиморасчетов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подтверждением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результатов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двусторонним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Актом.</w:t>
      </w:r>
    </w:p>
    <w:p w14:paraId="2EDA918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2.2.8.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Своевременно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оплачивать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оказываемые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Исполнителем,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предоставляемые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порядке,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предусмотренном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разделом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4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Договора.</w:t>
      </w:r>
    </w:p>
    <w:p w14:paraId="120CCDFE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</w:p>
    <w:p w14:paraId="104751BB" w14:textId="77777777" w:rsidR="006D2165" w:rsidRPr="00486B38" w:rsidRDefault="00486B38" w:rsidP="00486B38">
      <w:pPr>
        <w:pStyle w:val="af7"/>
        <w:numPr>
          <w:ilvl w:val="0"/>
          <w:numId w:val="10"/>
        </w:numPr>
        <w:autoSpaceDE w:val="0"/>
        <w:rPr>
          <w:rFonts w:ascii="Times New Roman" w:hAnsi="Times New Roman" w:cs="Times New Roman"/>
          <w:b/>
          <w:bCs/>
          <w:lang w:eastAsia="en-US"/>
        </w:rPr>
      </w:pPr>
      <w:r>
        <w:rPr>
          <w:rFonts w:ascii="Times New Roman" w:hAnsi="Times New Roman" w:cs="Times New Roman"/>
          <w:b/>
          <w:bCs/>
          <w:lang w:eastAsia="en-US"/>
        </w:rPr>
        <w:t>У</w:t>
      </w:r>
      <w:r w:rsidR="006D2165" w:rsidRPr="00486B38">
        <w:rPr>
          <w:rFonts w:ascii="Times New Roman" w:hAnsi="Times New Roman" w:cs="Times New Roman"/>
          <w:b/>
          <w:bCs/>
          <w:lang w:eastAsia="en-US"/>
        </w:rPr>
        <w:t>СЛОВИЯ</w:t>
      </w:r>
      <w:r w:rsidR="006D2165"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b/>
          <w:bCs/>
          <w:lang w:eastAsia="en-US"/>
        </w:rPr>
        <w:t>И</w:t>
      </w:r>
      <w:r w:rsidR="006D2165"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b/>
          <w:bCs/>
          <w:lang w:eastAsia="en-US"/>
        </w:rPr>
        <w:t>ПОРЯДОК</w:t>
      </w:r>
      <w:r w:rsidR="006D2165"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b/>
          <w:bCs/>
          <w:lang w:eastAsia="en-US"/>
        </w:rPr>
        <w:t>ПРЕДОСТАВЛЕНИЯ</w:t>
      </w:r>
      <w:r w:rsidR="006D2165"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b/>
          <w:bCs/>
          <w:lang w:eastAsia="en-US"/>
        </w:rPr>
        <w:t>УСЛУГ</w:t>
      </w:r>
    </w:p>
    <w:p w14:paraId="1B173F37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65E0D102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3.1.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должен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содержать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достоверные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сведения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объеме,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необходимом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надлежащего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услуги.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на услугу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осуществляется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посредством заявки, направленной Исполнителю 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форме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использованием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любых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средств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связи,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обеспечивающих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фиксирование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её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отправления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08720C" w:rsidRPr="00486B38">
        <w:rPr>
          <w:rFonts w:ascii="Times New Roman" w:hAnsi="Times New Roman" w:cs="Times New Roman"/>
          <w:sz w:val="22"/>
          <w:szCs w:val="22"/>
          <w:lang w:eastAsia="en-US"/>
        </w:rPr>
        <w:t>получения (курьер, факс, электронная почта)</w:t>
      </w:r>
      <w:r w:rsidR="00EF7E89">
        <w:rPr>
          <w:rFonts w:ascii="Times New Roman" w:hAnsi="Times New Roman" w:cs="Times New Roman"/>
          <w:sz w:val="22"/>
          <w:szCs w:val="22"/>
          <w:lang w:eastAsia="en-US"/>
        </w:rPr>
        <w:t xml:space="preserve"> по форме Приложения №1 к договору, либо в свободной форме с указанием всех необходимых для Исполнителя сведений</w:t>
      </w:r>
      <w:r w:rsidR="0008720C" w:rsidRPr="00486B38">
        <w:rPr>
          <w:rFonts w:ascii="Times New Roman" w:hAnsi="Times New Roman" w:cs="Times New Roman"/>
          <w:sz w:val="22"/>
          <w:szCs w:val="22"/>
          <w:lang w:eastAsia="en-US"/>
        </w:rPr>
        <w:t>.</w:t>
      </w:r>
      <w:r w:rsidR="00EF7E89">
        <w:rPr>
          <w:rFonts w:ascii="Times New Roman" w:hAnsi="Times New Roman" w:cs="Times New Roman"/>
          <w:sz w:val="22"/>
          <w:szCs w:val="22"/>
          <w:lang w:eastAsia="en-US"/>
        </w:rPr>
        <w:t xml:space="preserve"> Направляя заявку Заказчик подтверждает, что ознакомлен с предварительным расчетом стоимости заказываемых услуг, условиями отказа от них и согласен с ними.</w:t>
      </w:r>
    </w:p>
    <w:p w14:paraId="7CBF241F" w14:textId="77777777" w:rsidR="0008720C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Arial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3.2.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несет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полную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ответственность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последствия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работы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заказами,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08720C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оформленными надлежащим образом и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сделанными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имени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Заказчика.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</w:p>
    <w:p w14:paraId="4BD9B6C4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3.3.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Порядок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бронирования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оформления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(процедура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подтверждения/снятия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период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сроки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выкупа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т.п.)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устанавливается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отдельно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каждого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согласно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применяемым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тарифам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организаций,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предоставляющих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услуги.</w:t>
      </w:r>
    </w:p>
    <w:p w14:paraId="7A4560A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3.4.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Изменение бронирования,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аннулирование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заявок,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возврат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оформленных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перевозочных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регулируются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правилами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применения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тарифов,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условиями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другими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руководящими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организаций.</w:t>
      </w:r>
    </w:p>
    <w:p w14:paraId="5299021D" w14:textId="77777777" w:rsidR="006D2165" w:rsidRPr="00486B38" w:rsidRDefault="0008720C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3.5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.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Исполнитель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вправе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отказаться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от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принятия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заявки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случае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объективной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невозможности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её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исполнения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перевозчиками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иными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организациями,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предоставляющими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услуги.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этом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случае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Заказчику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направляется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уведомление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об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отказе в оказании услуги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указанием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причин,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а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также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предложения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альтернативных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вариантов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её получения.</w:t>
      </w:r>
    </w:p>
    <w:p w14:paraId="52F2F5AA" w14:textId="77777777" w:rsidR="006D2165" w:rsidRDefault="0008720C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 w:rsidRPr="00486B38">
        <w:rPr>
          <w:rFonts w:ascii="Times New Roman" w:hAnsi="Times New Roman" w:cs="Times New Roman"/>
          <w:sz w:val="22"/>
          <w:szCs w:val="22"/>
          <w:lang w:eastAsia="ru-RU"/>
        </w:rPr>
        <w:t>3.6</w:t>
      </w:r>
      <w:r w:rsidR="006D2165" w:rsidRPr="00486B38">
        <w:rPr>
          <w:rFonts w:ascii="Times New Roman" w:hAnsi="Times New Roman" w:cs="Times New Roman"/>
          <w:sz w:val="22"/>
          <w:szCs w:val="22"/>
          <w:lang w:eastAsia="ru-RU"/>
        </w:rPr>
        <w:t xml:space="preserve">. Иные услуги, оказание которых не оговорено в настоящем Договоре, но которые могут быть оказаны Заказчику Исполнителем, оказываются в соответствии с дополнительным соглашением,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являющимся неотъемлемой частью настоящего Договора.</w:t>
      </w:r>
      <w:r w:rsidR="006D2165" w:rsidRPr="00486B38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</w:p>
    <w:p w14:paraId="4DC76083" w14:textId="77777777" w:rsidR="000D4296" w:rsidRPr="000D4296" w:rsidRDefault="000D4296" w:rsidP="000D4296">
      <w:p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0D4296">
        <w:rPr>
          <w:rFonts w:ascii="Times New Roman" w:hAnsi="Times New Roman" w:cs="Times New Roman"/>
          <w:sz w:val="22"/>
          <w:szCs w:val="22"/>
          <w:lang w:eastAsia="ru-RU"/>
        </w:rPr>
        <w:t>3.7</w:t>
      </w:r>
      <w:r w:rsidR="00EF7E89">
        <w:rPr>
          <w:rFonts w:ascii="Times New Roman" w:hAnsi="Times New Roman" w:cs="Times New Roman"/>
          <w:sz w:val="22"/>
          <w:szCs w:val="22"/>
          <w:lang w:eastAsia="ru-RU"/>
        </w:rPr>
        <w:t>.</w:t>
      </w:r>
      <w:r w:rsidRPr="000D4296">
        <w:rPr>
          <w:rFonts w:ascii="Times New Roman" w:hAnsi="Times New Roman" w:cs="Times New Roman"/>
          <w:sz w:val="22"/>
          <w:szCs w:val="22"/>
          <w:lang w:eastAsia="ru-RU"/>
        </w:rPr>
        <w:t xml:space="preserve"> </w:t>
      </w:r>
      <w:r w:rsidRPr="000D4296">
        <w:rPr>
          <w:rFonts w:ascii="Times New Roman" w:hAnsi="Times New Roman" w:cs="Times New Roman"/>
          <w:sz w:val="22"/>
          <w:szCs w:val="22"/>
        </w:rPr>
        <w:t xml:space="preserve">По всем вопросам о порядке исполнения настоящего договора, в том числе получение информации о ходе выполнения заказа </w:t>
      </w:r>
      <w:r>
        <w:rPr>
          <w:rFonts w:ascii="Times New Roman" w:hAnsi="Times New Roman" w:cs="Times New Roman"/>
          <w:sz w:val="22"/>
          <w:szCs w:val="22"/>
        </w:rPr>
        <w:t>Заказчик</w:t>
      </w:r>
      <w:r w:rsidRPr="000D4296">
        <w:rPr>
          <w:rFonts w:ascii="Times New Roman" w:hAnsi="Times New Roman" w:cs="Times New Roman"/>
          <w:sz w:val="22"/>
          <w:szCs w:val="22"/>
        </w:rPr>
        <w:t xml:space="preserve"> может обращаться по следующим телефонам:</w:t>
      </w:r>
    </w:p>
    <w:p w14:paraId="74CE4EB0" w14:textId="77777777" w:rsidR="000D4296" w:rsidRPr="000D4296" w:rsidRDefault="000D4296" w:rsidP="000D4296">
      <w:p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(4852) </w:t>
      </w:r>
      <w:r w:rsidRPr="000D4296">
        <w:rPr>
          <w:rFonts w:ascii="Times New Roman" w:hAnsi="Times New Roman" w:cs="Times New Roman"/>
          <w:sz w:val="22"/>
          <w:szCs w:val="22"/>
        </w:rPr>
        <w:t>32-94-88 – общая справочная информация</w:t>
      </w:r>
      <w:r>
        <w:rPr>
          <w:rFonts w:ascii="Times New Roman" w:hAnsi="Times New Roman" w:cs="Times New Roman"/>
          <w:sz w:val="22"/>
          <w:szCs w:val="22"/>
        </w:rPr>
        <w:t>, факс для направления заявки</w:t>
      </w:r>
      <w:r w:rsidRPr="000D4296">
        <w:rPr>
          <w:rFonts w:ascii="Times New Roman" w:hAnsi="Times New Roman" w:cs="Times New Roman"/>
          <w:sz w:val="22"/>
          <w:szCs w:val="22"/>
        </w:rPr>
        <w:t>;</w:t>
      </w:r>
    </w:p>
    <w:p w14:paraId="29ADB29F" w14:textId="77777777" w:rsidR="000D4296" w:rsidRPr="000D4296" w:rsidRDefault="000D4296" w:rsidP="000D4296">
      <w:pPr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(4852) </w:t>
      </w:r>
      <w:r w:rsidRPr="000D4296">
        <w:rPr>
          <w:rFonts w:ascii="Times New Roman" w:hAnsi="Times New Roman" w:cs="Times New Roman"/>
          <w:sz w:val="22"/>
          <w:szCs w:val="22"/>
        </w:rPr>
        <w:t xml:space="preserve">72-82-20 - информация по </w:t>
      </w:r>
      <w:proofErr w:type="gramStart"/>
      <w:r w:rsidRPr="000D4296">
        <w:rPr>
          <w:rFonts w:ascii="Times New Roman" w:hAnsi="Times New Roman" w:cs="Times New Roman"/>
          <w:sz w:val="22"/>
          <w:szCs w:val="22"/>
        </w:rPr>
        <w:t>авиа перевозкам</w:t>
      </w:r>
      <w:proofErr w:type="gramEnd"/>
      <w:r w:rsidRPr="000D4296">
        <w:rPr>
          <w:rFonts w:ascii="Times New Roman" w:hAnsi="Times New Roman" w:cs="Times New Roman"/>
          <w:sz w:val="22"/>
          <w:szCs w:val="22"/>
        </w:rPr>
        <w:t>;</w:t>
      </w:r>
    </w:p>
    <w:p w14:paraId="07AA3AD5" w14:textId="77777777" w:rsidR="000D4296" w:rsidRPr="000D4296" w:rsidRDefault="000D4296" w:rsidP="000D4296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</w:rPr>
        <w:t>(4852) 72-83-10</w:t>
      </w:r>
      <w:r w:rsidRPr="000D4296">
        <w:rPr>
          <w:rFonts w:ascii="Times New Roman" w:hAnsi="Times New Roman" w:cs="Times New Roman"/>
          <w:sz w:val="22"/>
          <w:szCs w:val="22"/>
        </w:rPr>
        <w:t xml:space="preserve"> - информация по железнодорожным перевозкам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89FB248" w14:textId="77777777" w:rsidR="006D2165" w:rsidRPr="000D4296" w:rsidRDefault="006D2165" w:rsidP="000D4296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118730C7" w14:textId="77777777" w:rsidR="006D2165" w:rsidRPr="00486B38" w:rsidRDefault="006D2165" w:rsidP="00486B38">
      <w:pPr>
        <w:pStyle w:val="af7"/>
        <w:numPr>
          <w:ilvl w:val="0"/>
          <w:numId w:val="9"/>
        </w:numPr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t>ПОРЯДОК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ОПЛАТЫ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И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РАСЧЕТОВ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СТОРОН</w:t>
      </w:r>
    </w:p>
    <w:p w14:paraId="0A66F3C0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2AA1BBBB" w14:textId="77777777" w:rsidR="006D2165" w:rsidRPr="00486B38" w:rsidRDefault="006D2165" w:rsidP="006D2165">
      <w:pPr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t>4.1.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услуг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 настоящему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Договору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осуществляется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порядке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безналичных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расчётов.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считается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исполнившим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свою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обязанность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оказанных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ему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настоящему </w:t>
      </w:r>
      <w:r w:rsidRPr="00486B38">
        <w:rPr>
          <w:rFonts w:ascii="Times New Roman" w:hAnsi="Times New Roman" w:cs="Times New Roman"/>
          <w:sz w:val="22"/>
          <w:szCs w:val="22"/>
        </w:rPr>
        <w:t>Договору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услуг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момент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зачисления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соответствующих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денежных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средств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расчётный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счёт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Исполнителя.</w:t>
      </w:r>
    </w:p>
    <w:p w14:paraId="19ABCA81" w14:textId="77777777" w:rsidR="006D2165" w:rsidRPr="00486B38" w:rsidRDefault="006D2165" w:rsidP="006D2165">
      <w:pPr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t>4.2.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Подтверждением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оплаты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Заказчиком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выставленного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ему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Исполнителем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счёта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является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платежное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поручение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отметкой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банка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об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исполнении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платежа.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Фактом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оплаты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считается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поступление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денежных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средств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расчётный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счёт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Исполнителя.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6E847AF8" w14:textId="77777777" w:rsidR="006D2165" w:rsidRPr="00486B38" w:rsidRDefault="006D2165" w:rsidP="006D2165">
      <w:pPr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lastRenderedPageBreak/>
        <w:t>4.3. Сроки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платежа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определяются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следующим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образом:</w:t>
      </w:r>
    </w:p>
    <w:p w14:paraId="6B6E8091" w14:textId="77777777" w:rsidR="006D2165" w:rsidRPr="00486B38" w:rsidRDefault="000D4296" w:rsidP="006D216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4.3.1. За несрочную заявку (только</w:t>
      </w:r>
      <w:r w:rsidR="006D2165" w:rsidRPr="00486B38">
        <w:rPr>
          <w:rFonts w:ascii="Times New Roman" w:hAnsi="Times New Roman" w:cs="Times New Roman"/>
          <w:sz w:val="22"/>
          <w:szCs w:val="22"/>
        </w:rPr>
        <w:t xml:space="preserve"> рабочие дни</w:t>
      </w:r>
      <w:r>
        <w:rPr>
          <w:rFonts w:ascii="Times New Roman" w:hAnsi="Times New Roman" w:cs="Times New Roman"/>
          <w:sz w:val="22"/>
          <w:szCs w:val="22"/>
        </w:rPr>
        <w:t xml:space="preserve"> и</w:t>
      </w:r>
      <w:r w:rsidR="006D2165" w:rsidRPr="00486B38">
        <w:rPr>
          <w:rFonts w:ascii="Times New Roman" w:hAnsi="Times New Roman" w:cs="Times New Roman"/>
          <w:sz w:val="22"/>
          <w:szCs w:val="22"/>
        </w:rPr>
        <w:t xml:space="preserve"> более </w:t>
      </w:r>
      <w:r>
        <w:rPr>
          <w:rFonts w:ascii="Times New Roman" w:hAnsi="Times New Roman" w:cs="Times New Roman"/>
          <w:sz w:val="22"/>
          <w:szCs w:val="22"/>
        </w:rPr>
        <w:t>72</w:t>
      </w:r>
      <w:r w:rsidR="006D2165" w:rsidRPr="00486B3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часов до начала перевозки)</w:t>
      </w:r>
      <w:r w:rsidR="006D2165" w:rsidRPr="00486B38">
        <w:rPr>
          <w:rFonts w:ascii="Times New Roman" w:hAnsi="Times New Roman" w:cs="Times New Roman"/>
          <w:sz w:val="22"/>
          <w:szCs w:val="22"/>
        </w:rPr>
        <w:t xml:space="preserve"> оплата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должна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быть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осуществлена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Заказчиком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на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основании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выставленного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счёта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в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течение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24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часов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момента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согласования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сотрудником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Исполнителя </w:t>
      </w:r>
      <w:r w:rsidR="006D2165" w:rsidRPr="00486B38">
        <w:rPr>
          <w:rFonts w:ascii="Times New Roman" w:hAnsi="Times New Roman" w:cs="Times New Roman"/>
          <w:sz w:val="22"/>
          <w:szCs w:val="22"/>
        </w:rPr>
        <w:t>условий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перевозки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по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соответствующей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заявке,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направленной</w:t>
      </w:r>
      <w:r w:rsidR="006D2165"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</w:rPr>
        <w:t>Заказчиком.</w:t>
      </w:r>
    </w:p>
    <w:p w14:paraId="094719EA" w14:textId="77777777" w:rsidR="006D2165" w:rsidRPr="00486B38" w:rsidRDefault="006D2165" w:rsidP="006D2165">
      <w:pPr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t>При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не поступлении </w:t>
      </w:r>
      <w:r w:rsidRPr="00486B38">
        <w:rPr>
          <w:rFonts w:ascii="Times New Roman" w:hAnsi="Times New Roman" w:cs="Times New Roman"/>
          <w:sz w:val="22"/>
          <w:szCs w:val="22"/>
        </w:rPr>
        <w:t>денежных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средств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расчётный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счёт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течение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24 часов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оговоренной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Сторонами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даты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передачи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Исполнитель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вправе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отказать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передаче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без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письменного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подтверждения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произвести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возврат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ранее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оформленных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Заказчик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обязан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оплатить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сервисные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сборы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возврат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билетов,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также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сервисные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сборы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оказанные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ранее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Исполнителем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услуги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оформлению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штрафные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санкции,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установленные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правилами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авиационных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486B38">
        <w:rPr>
          <w:rFonts w:ascii="Times New Roman" w:hAnsi="Times New Roman" w:cs="Times New Roman"/>
          <w:sz w:val="22"/>
          <w:szCs w:val="22"/>
        </w:rPr>
        <w:t>железнодорожных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перевозчиков и иных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поставщиков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услуг.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Оплата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указанных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сборов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штрафных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санкций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осуществляется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безналичному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расчёту.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07B9D464" w14:textId="77777777" w:rsidR="006D2165" w:rsidRPr="00486B38" w:rsidRDefault="006D2165" w:rsidP="006D2165">
      <w:pPr>
        <w:widowControl/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t>4.3.2. Срочные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заявки</w:t>
      </w:r>
      <w:r w:rsidRPr="00486B38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(менее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24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часов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до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начала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перевозки,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а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также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выходные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и/или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праздничные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дни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при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оформлении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авиационных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Pr="00486B38">
        <w:rPr>
          <w:rFonts w:ascii="Times New Roman" w:hAnsi="Times New Roman" w:cs="Times New Roman"/>
          <w:sz w:val="22"/>
          <w:szCs w:val="22"/>
        </w:rPr>
        <w:t>железнодорожных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билетов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при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</w:rPr>
        <w:t>бронировании туристических услуг, в том числе: отелей, трансферов, и т.д.) принимаются только при условии наличия на расчётном счёте Исполнителя денежных средств, перечисленных Заказчиком в качестве авансового платежа в размере, покрывающем консолидированную стоимость заявки</w:t>
      </w:r>
      <w:r w:rsidR="00486B38" w:rsidRPr="00486B38">
        <w:rPr>
          <w:rFonts w:ascii="Times New Roman" w:hAnsi="Times New Roman" w:cs="Times New Roman"/>
          <w:sz w:val="22"/>
          <w:szCs w:val="22"/>
        </w:rPr>
        <w:t>, либо</w:t>
      </w:r>
      <w:r w:rsidR="002A2B95">
        <w:rPr>
          <w:rFonts w:ascii="Times New Roman" w:hAnsi="Times New Roman" w:cs="Times New Roman"/>
          <w:sz w:val="22"/>
          <w:szCs w:val="22"/>
        </w:rPr>
        <w:t>,</w:t>
      </w:r>
      <w:r w:rsidR="00486B38" w:rsidRPr="00486B38">
        <w:rPr>
          <w:rFonts w:ascii="Times New Roman" w:hAnsi="Times New Roman" w:cs="Times New Roman"/>
          <w:sz w:val="22"/>
          <w:szCs w:val="22"/>
        </w:rPr>
        <w:t xml:space="preserve"> на усмотрение Исполнителя</w:t>
      </w:r>
      <w:r w:rsidR="002A2B95">
        <w:rPr>
          <w:rFonts w:ascii="Times New Roman" w:hAnsi="Times New Roman" w:cs="Times New Roman"/>
          <w:sz w:val="22"/>
          <w:szCs w:val="22"/>
        </w:rPr>
        <w:t>,</w:t>
      </w:r>
      <w:r w:rsidR="00486B38" w:rsidRPr="00486B38">
        <w:rPr>
          <w:rFonts w:ascii="Times New Roman" w:hAnsi="Times New Roman" w:cs="Times New Roman"/>
          <w:sz w:val="22"/>
          <w:szCs w:val="22"/>
        </w:rPr>
        <w:t xml:space="preserve"> при наличии у Заказчика оригинала Гарантийного письма в печатью организации</w:t>
      </w:r>
      <w:r w:rsidRPr="00486B3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F15C482" w14:textId="77777777" w:rsidR="006D2165" w:rsidRPr="00486B38" w:rsidRDefault="006D2165" w:rsidP="006D2165">
      <w:pPr>
        <w:widowControl/>
        <w:suppressAutoHyphens w:val="0"/>
        <w:jc w:val="both"/>
        <w:rPr>
          <w:rFonts w:ascii="Times New Roman" w:hAnsi="Times New Roman" w:cs="Times New Roman"/>
          <w:sz w:val="22"/>
          <w:szCs w:val="22"/>
        </w:rPr>
      </w:pPr>
      <w:r w:rsidRPr="00486B38">
        <w:rPr>
          <w:rFonts w:ascii="Times New Roman" w:hAnsi="Times New Roman" w:cs="Times New Roman"/>
          <w:sz w:val="22"/>
          <w:szCs w:val="22"/>
        </w:rPr>
        <w:t xml:space="preserve">4.4. В случае нарушения сроков платежа, установленных в п. 4.3.1. настоящего Договора, Заказчик по письменному требованию Исполнителя выплачивает последнему пени в размере </w:t>
      </w:r>
      <w:r w:rsidR="00486B38" w:rsidRPr="00486B38">
        <w:rPr>
          <w:rFonts w:ascii="Times New Roman" w:hAnsi="Times New Roman" w:cs="Times New Roman"/>
          <w:sz w:val="22"/>
          <w:szCs w:val="22"/>
        </w:rPr>
        <w:t>1</w:t>
      </w:r>
      <w:r w:rsidRPr="00486B38">
        <w:rPr>
          <w:rFonts w:ascii="Times New Roman" w:hAnsi="Times New Roman" w:cs="Times New Roman"/>
          <w:sz w:val="22"/>
          <w:szCs w:val="22"/>
        </w:rPr>
        <w:t>% от неоплаченной в срок суммы за каждый день просрочки платежа. Оплата неустойки не освобождает Заказчика от исполнения обязательства по оплате фактически оказанных Исполнителем услуг.</w:t>
      </w:r>
    </w:p>
    <w:p w14:paraId="0120BAAC" w14:textId="77777777" w:rsidR="006D2165" w:rsidRPr="00486B38" w:rsidRDefault="006D2165" w:rsidP="006D2165">
      <w:pPr>
        <w:widowControl/>
        <w:suppressAutoHyphens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</w:rPr>
        <w:t xml:space="preserve">4.5. Исполнитель считается свободным от обязательств по приему дальнейших заявок от Заказчика до момента поступления на расчётный счёт Исполнителя денежных средств </w:t>
      </w:r>
      <w:r w:rsidR="002A2B95">
        <w:rPr>
          <w:rFonts w:ascii="Times New Roman" w:hAnsi="Times New Roman" w:cs="Times New Roman"/>
          <w:sz w:val="22"/>
          <w:szCs w:val="22"/>
        </w:rPr>
        <w:t>в оплату предыдущей заявки.</w:t>
      </w:r>
    </w:p>
    <w:p w14:paraId="5FA60D4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4.6.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случае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просрочки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оплаты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Заказчиком счёта за оказанные услуги Исполнитель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вправе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целях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защиты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 и законных интересов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отменить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бронирование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аннулировать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любую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услугу, оказываемую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рамках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Договора.</w:t>
      </w:r>
    </w:p>
    <w:p w14:paraId="00596BB7" w14:textId="77777777" w:rsidR="006D2165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4.7.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 xml:space="preserve">Возврат денежных средств по </w:t>
      </w:r>
      <w:proofErr w:type="spellStart"/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непредоставленным</w:t>
      </w:r>
      <w:proofErr w:type="spellEnd"/>
      <w:r w:rsidRPr="00486B38">
        <w:rPr>
          <w:rFonts w:ascii="Times New Roman" w:hAnsi="Times New Roman" w:cs="Times New Roman"/>
          <w:sz w:val="22"/>
          <w:szCs w:val="22"/>
          <w:lang w:eastAsia="en-US"/>
        </w:rPr>
        <w:t xml:space="preserve"> или частично оказанным услугам производится в каждом случае индивидуально в соответствии с правилами и условиями применения тарифов, штрафных санкций, установленных организациями, оказывающими услуги либо опубликованных в системах бронирования. </w:t>
      </w:r>
    </w:p>
    <w:p w14:paraId="01860C86" w14:textId="77777777" w:rsidR="00EF7E89" w:rsidRPr="00EF7E89" w:rsidRDefault="00EF7E89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EF7E89">
        <w:rPr>
          <w:rFonts w:ascii="Times New Roman" w:hAnsi="Times New Roman" w:cs="Times New Roman"/>
          <w:sz w:val="22"/>
          <w:szCs w:val="22"/>
          <w:lang w:eastAsia="en-US"/>
        </w:rPr>
        <w:t xml:space="preserve">4.8. </w:t>
      </w:r>
      <w:r>
        <w:rPr>
          <w:rFonts w:ascii="Times New Roman" w:hAnsi="Times New Roman" w:cs="Times New Roman"/>
          <w:sz w:val="22"/>
          <w:szCs w:val="22"/>
        </w:rPr>
        <w:t>Исполнитель</w:t>
      </w:r>
      <w:r w:rsidRPr="00EF7E89">
        <w:rPr>
          <w:rFonts w:ascii="Times New Roman" w:hAnsi="Times New Roman" w:cs="Times New Roman"/>
          <w:sz w:val="22"/>
          <w:szCs w:val="22"/>
        </w:rPr>
        <w:t xml:space="preserve"> взимает с </w:t>
      </w:r>
      <w:r>
        <w:rPr>
          <w:rFonts w:ascii="Times New Roman" w:hAnsi="Times New Roman" w:cs="Times New Roman"/>
          <w:sz w:val="22"/>
          <w:szCs w:val="22"/>
        </w:rPr>
        <w:t>Заказчика</w:t>
      </w:r>
      <w:r w:rsidRPr="00EF7E89">
        <w:rPr>
          <w:rFonts w:ascii="Times New Roman" w:hAnsi="Times New Roman" w:cs="Times New Roman"/>
          <w:sz w:val="22"/>
          <w:szCs w:val="22"/>
        </w:rPr>
        <w:t xml:space="preserve"> комиссию </w:t>
      </w:r>
      <w:r>
        <w:rPr>
          <w:rFonts w:ascii="Times New Roman" w:hAnsi="Times New Roman" w:cs="Times New Roman"/>
          <w:sz w:val="22"/>
          <w:szCs w:val="22"/>
        </w:rPr>
        <w:t>за оказанные услуги</w:t>
      </w:r>
      <w:r w:rsidRPr="00EF7E89">
        <w:rPr>
          <w:rFonts w:ascii="Times New Roman" w:hAnsi="Times New Roman" w:cs="Times New Roman"/>
          <w:sz w:val="22"/>
          <w:szCs w:val="22"/>
        </w:rPr>
        <w:t xml:space="preserve"> в соответствии со своими внутренними тарифными правилами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E9B1746" w14:textId="77777777" w:rsidR="00EF7E89" w:rsidRPr="00486B38" w:rsidRDefault="00EF7E89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ED888D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405BBC8" w14:textId="77777777" w:rsidR="006D2165" w:rsidRPr="00486B38" w:rsidRDefault="006D2165" w:rsidP="00486B38">
      <w:pPr>
        <w:pStyle w:val="af7"/>
        <w:numPr>
          <w:ilvl w:val="0"/>
          <w:numId w:val="9"/>
        </w:numPr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t>ОТВЕТСТВЕННОСТЬ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СТОРОН</w:t>
      </w:r>
    </w:p>
    <w:p w14:paraId="6B0192E3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366D0740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5.1.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Каждая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С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торон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должна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выполнять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согласно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условиям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оказывая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содействие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выполнении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обязательств.</w:t>
      </w:r>
    </w:p>
    <w:p w14:paraId="0FBBF499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5.2.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неисполнение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ненадлежащее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несут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ответственность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согласно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действующему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законодательству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Российской Федерации.</w:t>
      </w:r>
    </w:p>
    <w:p w14:paraId="38A35CF6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5.3.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несет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ответственности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перевозчиков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организаций,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оказывающих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услуги,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повлекшие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собой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замену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воздушного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судна,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тарифов,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расписания,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снятие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брони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отмену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задержку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рейсов,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поездов,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утерю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багажа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личных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вещей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пассажиров,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отказ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>/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ограничение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перевозке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т.п.</w:t>
      </w:r>
    </w:p>
    <w:p w14:paraId="6E3218DD" w14:textId="77777777" w:rsidR="006D2165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5.</w:t>
      </w:r>
      <w:r w:rsidR="002A2B95">
        <w:rPr>
          <w:rFonts w:ascii="Times New Roman" w:hAnsi="Times New Roman" w:cs="Times New Roman"/>
          <w:sz w:val="22"/>
          <w:szCs w:val="22"/>
          <w:lang w:eastAsia="en-US"/>
        </w:rPr>
        <w:t>4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Заказчик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отвечает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достоверность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сведений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действительность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предоставляемых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оформления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перевозочных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документов.</w:t>
      </w:r>
    </w:p>
    <w:p w14:paraId="12F0CBC7" w14:textId="77777777" w:rsidR="00EF7E89" w:rsidRDefault="00EF7E89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3AC63D94" w14:textId="77777777" w:rsidR="00EF7E89" w:rsidRDefault="00EF7E89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23517A7" w14:textId="77777777" w:rsidR="00FB4266" w:rsidRDefault="00FB4266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29D9470C" w14:textId="77777777" w:rsidR="00FB4266" w:rsidRPr="00486B38" w:rsidRDefault="00FB4266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0F8767FC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58ACF31B" w14:textId="77777777" w:rsidR="006D2165" w:rsidRPr="00486B38" w:rsidRDefault="006D2165" w:rsidP="00486B38">
      <w:pPr>
        <w:pStyle w:val="af7"/>
        <w:numPr>
          <w:ilvl w:val="0"/>
          <w:numId w:val="9"/>
        </w:numPr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lastRenderedPageBreak/>
        <w:t>ПОРЯДОК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РАЗРЕШЕНИЯ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СПОРОВ</w:t>
      </w:r>
    </w:p>
    <w:p w14:paraId="7DF7345D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0FA0C0A9" w14:textId="77777777" w:rsidR="006D2165" w:rsidRPr="00486B38" w:rsidRDefault="006D2165" w:rsidP="00486B38">
      <w:pPr>
        <w:rPr>
          <w:rFonts w:ascii="Times New Roman" w:eastAsia="Arial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Все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споры,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возникающие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ходе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выполнения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разрешаются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путем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переговоров. 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случае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недостижения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договоренности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–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судебном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порядке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–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486B38" w:rsidRPr="00486B38">
        <w:rPr>
          <w:rFonts w:ascii="Times New Roman" w:hAnsi="Times New Roman" w:cs="Times New Roman"/>
          <w:sz w:val="22"/>
          <w:szCs w:val="22"/>
          <w:lang w:eastAsia="en-US"/>
        </w:rPr>
        <w:t>А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рбитражном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суде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486B38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>Ярославской области.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</w:p>
    <w:p w14:paraId="250BC406" w14:textId="77777777" w:rsidR="00486B38" w:rsidRPr="00486B38" w:rsidRDefault="00486B38" w:rsidP="00486B38">
      <w:pPr>
        <w:rPr>
          <w:rFonts w:ascii="Times New Roman" w:hAnsi="Times New Roman" w:cs="Times New Roman"/>
          <w:sz w:val="22"/>
          <w:szCs w:val="22"/>
          <w:lang w:eastAsia="en-US"/>
        </w:rPr>
      </w:pPr>
    </w:p>
    <w:p w14:paraId="4F6BEF99" w14:textId="77777777" w:rsidR="006D2165" w:rsidRPr="00486B38" w:rsidRDefault="006D2165" w:rsidP="00486B38">
      <w:pPr>
        <w:pStyle w:val="af7"/>
        <w:numPr>
          <w:ilvl w:val="0"/>
          <w:numId w:val="9"/>
        </w:numPr>
        <w:tabs>
          <w:tab w:val="left" w:pos="284"/>
        </w:tabs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486B38">
        <w:rPr>
          <w:rFonts w:ascii="Times New Roman" w:hAnsi="Times New Roman" w:cs="Times New Roman"/>
          <w:b/>
          <w:bCs/>
          <w:lang w:eastAsia="en-US"/>
        </w:rPr>
        <w:t>ОСОБЫЕ</w:t>
      </w:r>
      <w:r w:rsidRPr="00486B38">
        <w:rPr>
          <w:rFonts w:ascii="Times New Roman" w:eastAsia="Arial" w:hAnsi="Times New Roman" w:cs="Times New Roman"/>
          <w:b/>
          <w:bCs/>
          <w:lang w:eastAsia="en-US"/>
        </w:rPr>
        <w:t xml:space="preserve"> </w:t>
      </w:r>
      <w:r w:rsidRPr="00486B38">
        <w:rPr>
          <w:rFonts w:ascii="Times New Roman" w:hAnsi="Times New Roman" w:cs="Times New Roman"/>
          <w:b/>
          <w:bCs/>
          <w:lang w:eastAsia="en-US"/>
        </w:rPr>
        <w:t>УСЛОВИЯ</w:t>
      </w:r>
    </w:p>
    <w:p w14:paraId="7AD39D1D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233F6E4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7.1.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одна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вправе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каким-либо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образом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передавать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третьим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лицам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без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предварительного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согласия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стороны.</w:t>
      </w:r>
    </w:p>
    <w:p w14:paraId="53756BE2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обязуются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незамедлительно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уведомлять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юридического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статуса,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наименования,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почтового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адреса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банковских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реквизитов.</w:t>
      </w:r>
    </w:p>
    <w:p w14:paraId="5AB8A6C0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7.3.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Все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изменения,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дополнения,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протоколы,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приложения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имеют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юридическую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силу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становятся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неотъемлемой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частью,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если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составлены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виде,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подписаны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уполномоченными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представителями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заверены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печатями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Сторон.</w:t>
      </w:r>
    </w:p>
    <w:p w14:paraId="78E1F1E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7.4.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Переписка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между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Сторонами,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также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обмен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информацией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,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уведомлениями и иными документами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осуществляется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факсу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электронной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почте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заказными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адресам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и/или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телефонам, указанным в настоящем Договоре.</w:t>
      </w:r>
    </w:p>
    <w:p w14:paraId="0F0B4408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7.5. Стороны признают юридическую силу документов, переданных посредством факсимильной или электронной связи.</w:t>
      </w:r>
    </w:p>
    <w:p w14:paraId="3E3D9117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7.6.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Все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указанные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приложения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являются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неотъемлемой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частью.</w:t>
      </w:r>
    </w:p>
    <w:p w14:paraId="5AF4034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7.7.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составлен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двух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экземплярах,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имеющих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равную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юридическую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силу,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одному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каждой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Подписи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представителей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заверяются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печатями.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</w:p>
    <w:p w14:paraId="5E2FD360" w14:textId="77777777" w:rsidR="006D2165" w:rsidRPr="00486B38" w:rsidRDefault="00DB060E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2"/>
          <w:szCs w:val="22"/>
          <w:lang w:eastAsia="en-US"/>
        </w:rPr>
        <w:t>7.8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.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всем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вопросам,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урегулированным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настоящим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Договором,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руководствуются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законодательством</w:t>
      </w:r>
      <w:r w:rsidR="006D2165"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="006D2165" w:rsidRPr="00486B38">
        <w:rPr>
          <w:rFonts w:ascii="Times New Roman" w:hAnsi="Times New Roman" w:cs="Times New Roman"/>
          <w:sz w:val="22"/>
          <w:szCs w:val="22"/>
          <w:lang w:eastAsia="en-US"/>
        </w:rPr>
        <w:t>Российской Федерации.</w:t>
      </w:r>
    </w:p>
    <w:p w14:paraId="6BCCF65E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311474F4" w14:textId="77777777" w:rsidR="006D2165" w:rsidRPr="00E053CB" w:rsidRDefault="006D2165" w:rsidP="00E053CB">
      <w:pPr>
        <w:pStyle w:val="af7"/>
        <w:numPr>
          <w:ilvl w:val="0"/>
          <w:numId w:val="9"/>
        </w:numPr>
        <w:tabs>
          <w:tab w:val="left" w:pos="284"/>
        </w:tabs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E053CB">
        <w:rPr>
          <w:rFonts w:ascii="Times New Roman" w:hAnsi="Times New Roman" w:cs="Times New Roman"/>
          <w:b/>
          <w:bCs/>
          <w:lang w:eastAsia="en-US"/>
        </w:rPr>
        <w:t>КОНФИДЕНЦИАЛЬНОСТЬ</w:t>
      </w:r>
    </w:p>
    <w:p w14:paraId="78D77168" w14:textId="77777777" w:rsidR="006D2165" w:rsidRPr="00486B38" w:rsidRDefault="006D2165" w:rsidP="006D2165">
      <w:pPr>
        <w:widowControl/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7C268888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8.1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Условия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дополнительных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соглашений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нему,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исполнению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настоящего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являются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конфиденциальными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подлежат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разглашению.</w:t>
      </w:r>
    </w:p>
    <w:p w14:paraId="6D50BD05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Arial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8.2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принимают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все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необходимые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меры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того,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чтобы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сотрудники,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агенты,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правопреемники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без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предварительного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согласия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передавали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какой-либо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форме третьим лицам информацию, касающуюся взаимоотношений Сторон.</w:t>
      </w:r>
    </w:p>
    <w:p w14:paraId="4D704D25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Arial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>8.3. Стороны договорились, что сведения о контрагентах Исполнителя и условия сотрудничества с ними является конфиденциальными и разглашению не подлежат.</w:t>
      </w:r>
    </w:p>
    <w:p w14:paraId="684C66AC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eastAsia="Arial" w:hAnsi="Times New Roman" w:cs="Times New Roman"/>
          <w:sz w:val="22"/>
          <w:szCs w:val="22"/>
          <w:lang w:eastAsia="en-US"/>
        </w:rPr>
      </w:pPr>
    </w:p>
    <w:p w14:paraId="560BB358" w14:textId="77777777" w:rsidR="006D2165" w:rsidRPr="00E053CB" w:rsidRDefault="006D2165" w:rsidP="00E053CB">
      <w:pPr>
        <w:pStyle w:val="af7"/>
        <w:numPr>
          <w:ilvl w:val="0"/>
          <w:numId w:val="9"/>
        </w:numPr>
        <w:tabs>
          <w:tab w:val="left" w:pos="284"/>
        </w:tabs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E053CB">
        <w:rPr>
          <w:rFonts w:ascii="Times New Roman" w:hAnsi="Times New Roman" w:cs="Times New Roman"/>
          <w:b/>
          <w:bCs/>
          <w:lang w:eastAsia="en-US"/>
        </w:rPr>
        <w:t>ОБСТОЯТЕЛЬСТВА НЕПРЕОДОЛИМОЙ СИЛЫ (ФОРС-МАЖОР)</w:t>
      </w:r>
    </w:p>
    <w:p w14:paraId="19EC0F29" w14:textId="77777777" w:rsidR="006D2165" w:rsidRPr="00486B38" w:rsidRDefault="006D2165" w:rsidP="006D2165">
      <w:pPr>
        <w:widowControl/>
        <w:tabs>
          <w:tab w:val="left" w:pos="284"/>
        </w:tabs>
        <w:suppressAutoHyphens w:val="0"/>
        <w:autoSpaceDE w:val="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100E69B8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9.1.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освобождаются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ответственности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невыполнение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частичное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невыполнение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своих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Договору,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если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такое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невыполнение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явилось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следствием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обстоятельств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непреодолимой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силы,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таким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как: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наводнение,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пожар,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землетрясение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стихийные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бедствия,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решения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высших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законодательных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исполнительных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органов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власти,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забастовки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социальные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волнения,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война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военные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прочее.</w:t>
      </w:r>
    </w:p>
    <w:p w14:paraId="13FA78CF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9.2.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Если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любое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таких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обстоятельств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непосредственно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повлияло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срок,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установленный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настоящем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этот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срок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отодвигается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время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соответствующего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обстоятельства.</w:t>
      </w:r>
    </w:p>
    <w:p w14:paraId="0AF96330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9.3.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для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которой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создалась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невозможность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обязательства,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позднее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пяти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дней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момента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возникновения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таковых,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форме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уведомить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наступлении,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предполагаемом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сроке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прекращении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вышеуказанных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обстоятельств.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Факты,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изложенные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уведомлении,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должны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быть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подтверждены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документом,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выданным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уполномоченным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государством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органом.</w:t>
      </w:r>
    </w:p>
    <w:p w14:paraId="1C5ECE94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lastRenderedPageBreak/>
        <w:t>9.4.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Отсутствие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уведомления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несвоевременное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уведомление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лишает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ссылаться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любые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вышеуказанные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обстоятельства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как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основание,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освобождающее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ответственности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неисполнение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обязательства.</w:t>
      </w:r>
    </w:p>
    <w:p w14:paraId="7C27C8B2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9.5.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Если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невозможность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полного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частичного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исполнения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обязательства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одной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будет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существовать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свыше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двух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месяцев,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другая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будет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иметь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право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расторгнуть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настоящий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полностью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частично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без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обязанности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возмещению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возможных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убытков.</w:t>
      </w:r>
    </w:p>
    <w:p w14:paraId="1D4B5911" w14:textId="77777777" w:rsidR="006D2165" w:rsidRPr="00486B38" w:rsidRDefault="006D2165" w:rsidP="006D2165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EA49327" w14:textId="77777777" w:rsidR="006D2165" w:rsidRPr="00E053CB" w:rsidRDefault="006D2165" w:rsidP="00E053CB">
      <w:pPr>
        <w:pStyle w:val="af7"/>
        <w:numPr>
          <w:ilvl w:val="0"/>
          <w:numId w:val="9"/>
        </w:numPr>
        <w:tabs>
          <w:tab w:val="left" w:pos="426"/>
        </w:tabs>
        <w:autoSpaceDE w:val="0"/>
        <w:rPr>
          <w:rFonts w:ascii="Times New Roman" w:hAnsi="Times New Roman" w:cs="Times New Roman"/>
          <w:b/>
          <w:bCs/>
          <w:lang w:eastAsia="en-US"/>
        </w:rPr>
      </w:pPr>
      <w:r w:rsidRPr="00E053CB">
        <w:rPr>
          <w:rFonts w:ascii="Times New Roman" w:hAnsi="Times New Roman" w:cs="Times New Roman"/>
          <w:b/>
          <w:bCs/>
          <w:lang w:eastAsia="en-US"/>
        </w:rPr>
        <w:t>СРОК ДЕЙСТВИЯ ДОГОВОРА</w:t>
      </w:r>
    </w:p>
    <w:p w14:paraId="3AAE1EED" w14:textId="77777777" w:rsidR="006D2165" w:rsidRPr="00486B38" w:rsidRDefault="006D2165" w:rsidP="006D2165">
      <w:pPr>
        <w:widowControl/>
        <w:tabs>
          <w:tab w:val="left" w:pos="3306"/>
        </w:tabs>
        <w:suppressAutoHyphens w:val="0"/>
        <w:autoSpaceDE w:val="0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</w:p>
    <w:p w14:paraId="44E54955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eastAsia="Calibri" w:hAnsi="Times New Roman" w:cs="Times New Roman"/>
          <w:sz w:val="22"/>
          <w:szCs w:val="22"/>
          <w:lang w:eastAsia="en-US"/>
        </w:rPr>
        <w:t>10.1.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Настоящий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вступает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в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силу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момента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подписания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обеими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сторонами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действует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один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год.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Договор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считается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автоматически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продленным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каждый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последующий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год,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если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одна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из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письменно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не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уведомит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другую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сторону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его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прекращении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>за</w:t>
      </w:r>
      <w:r w:rsidRPr="00486B38">
        <w:rPr>
          <w:rFonts w:ascii="Times New Roman" w:eastAsia="Arial" w:hAnsi="Times New Roman" w:cs="Times New Roman"/>
          <w:sz w:val="22"/>
          <w:szCs w:val="22"/>
          <w:lang w:eastAsia="en-US"/>
        </w:rPr>
        <w:t xml:space="preserve"> </w:t>
      </w:r>
      <w:r w:rsidRPr="00486B38">
        <w:rPr>
          <w:rFonts w:ascii="Times New Roman" w:hAnsi="Times New Roman" w:cs="Times New Roman"/>
          <w:sz w:val="22"/>
          <w:szCs w:val="22"/>
          <w:lang w:eastAsia="en-US"/>
        </w:rPr>
        <w:t xml:space="preserve">30 (тридцать) дней до окончания срока действия договора. </w:t>
      </w:r>
    </w:p>
    <w:p w14:paraId="2B3B168D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10.2. Настоящий Договор может быть изменен или расторгнут по взаимному согласию сторон или по решению суда. Соглашение об изменении или о расторжении Договора совершается в письменной форме.</w:t>
      </w:r>
    </w:p>
    <w:p w14:paraId="14DCDC71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10.3. Каждая из Сторон вправе расторгнуть настоящий Договор с уведомлением другой стороны не позднее, чем за 30 (тридцать) дней до предполагаемой даты расторжения при условии полного взаиморасчета и исполнения взаимных обязательств.</w:t>
      </w:r>
    </w:p>
    <w:p w14:paraId="78019DE2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486B38">
        <w:rPr>
          <w:rFonts w:ascii="Times New Roman" w:hAnsi="Times New Roman" w:cs="Times New Roman"/>
          <w:sz w:val="22"/>
          <w:szCs w:val="22"/>
          <w:lang w:eastAsia="en-US"/>
        </w:rPr>
        <w:t>10.4. Настоящий Договор считается расторгнутым с момента полного выполнения Сторонами принятых на себя по нему обязательств.</w:t>
      </w:r>
    </w:p>
    <w:p w14:paraId="7112E833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7D62EB87" w14:textId="77777777" w:rsidR="006D2165" w:rsidRPr="00486B38" w:rsidRDefault="006D2165" w:rsidP="00E053CB">
      <w:pPr>
        <w:pStyle w:val="311"/>
        <w:spacing w:after="0"/>
        <w:ind w:left="0"/>
        <w:jc w:val="both"/>
        <w:rPr>
          <w:sz w:val="22"/>
          <w:szCs w:val="22"/>
        </w:rPr>
      </w:pPr>
    </w:p>
    <w:p w14:paraId="56F295C0" w14:textId="77777777" w:rsidR="006D2165" w:rsidRPr="00486B38" w:rsidRDefault="006D2165" w:rsidP="00E053CB">
      <w:pPr>
        <w:widowControl/>
        <w:suppressAutoHyphens w:val="0"/>
        <w:autoSpaceDE w:val="0"/>
        <w:jc w:val="both"/>
        <w:rPr>
          <w:rFonts w:ascii="Times New Roman" w:eastAsia="Calibri" w:hAnsi="Times New Roman" w:cs="Times New Roman"/>
          <w:b/>
          <w:bCs/>
          <w:sz w:val="22"/>
          <w:szCs w:val="22"/>
          <w:lang w:eastAsia="en-US"/>
        </w:rPr>
      </w:pPr>
    </w:p>
    <w:p w14:paraId="3367BC65" w14:textId="77777777" w:rsidR="00486B38" w:rsidRPr="00486B38" w:rsidRDefault="00486B38" w:rsidP="000D4296">
      <w:pPr>
        <w:pStyle w:val="afb"/>
        <w:numPr>
          <w:ilvl w:val="0"/>
          <w:numId w:val="9"/>
        </w:numPr>
        <w:rPr>
          <w:sz w:val="22"/>
          <w:szCs w:val="22"/>
        </w:rPr>
      </w:pPr>
      <w:r w:rsidRPr="000D4296">
        <w:rPr>
          <w:b/>
          <w:bCs/>
          <w:sz w:val="22"/>
          <w:szCs w:val="22"/>
        </w:rPr>
        <w:t>Р</w:t>
      </w:r>
      <w:r w:rsidRPr="00486B38">
        <w:rPr>
          <w:b/>
          <w:bCs/>
          <w:sz w:val="22"/>
          <w:szCs w:val="22"/>
        </w:rPr>
        <w:t>ЕКВИЗИТЫ И ПОДПИСИ СТОРОН</w:t>
      </w:r>
    </w:p>
    <w:p w14:paraId="2DB339C5" w14:textId="77777777" w:rsidR="00486B38" w:rsidRPr="00486B38" w:rsidRDefault="00486B38" w:rsidP="00E053CB">
      <w:pPr>
        <w:jc w:val="both"/>
        <w:outlineLvl w:val="0"/>
        <w:rPr>
          <w:rFonts w:ascii="Times New Roman" w:hAnsi="Times New Roman" w:cs="Times New Roman"/>
          <w:sz w:val="22"/>
          <w:szCs w:val="22"/>
        </w:rPr>
      </w:pPr>
    </w:p>
    <w:tbl>
      <w:tblPr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425"/>
        <w:gridCol w:w="4743"/>
      </w:tblGrid>
      <w:tr w:rsidR="00486B38" w:rsidRPr="00486B38" w14:paraId="0D1B821E" w14:textId="77777777" w:rsidTr="00E053CB">
        <w:tc>
          <w:tcPr>
            <w:tcW w:w="4253" w:type="dxa"/>
            <w:tcBorders>
              <w:bottom w:val="single" w:sz="4" w:space="0" w:color="auto"/>
            </w:tcBorders>
          </w:tcPr>
          <w:p w14:paraId="4FBC148E" w14:textId="77777777" w:rsidR="00486B38" w:rsidRPr="00486B38" w:rsidRDefault="00E053CB" w:rsidP="00E053C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425" w:type="dxa"/>
          </w:tcPr>
          <w:p w14:paraId="7D6D6B31" w14:textId="77777777" w:rsidR="00486B38" w:rsidRPr="00486B38" w:rsidRDefault="00486B38" w:rsidP="00E053C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743" w:type="dxa"/>
            <w:tcBorders>
              <w:bottom w:val="single" w:sz="4" w:space="0" w:color="auto"/>
            </w:tcBorders>
          </w:tcPr>
          <w:p w14:paraId="69B62E4F" w14:textId="77777777" w:rsidR="00486B38" w:rsidRPr="00486B38" w:rsidRDefault="00E053CB" w:rsidP="00E053C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ЗАКАЗЧИК</w:t>
            </w:r>
          </w:p>
        </w:tc>
      </w:tr>
      <w:tr w:rsidR="00486B38" w:rsidRPr="00486B38" w14:paraId="6D2AF087" w14:textId="77777777" w:rsidTr="00E053CB">
        <w:tc>
          <w:tcPr>
            <w:tcW w:w="4253" w:type="dxa"/>
            <w:tcBorders>
              <w:top w:val="single" w:sz="4" w:space="0" w:color="auto"/>
            </w:tcBorders>
          </w:tcPr>
          <w:p w14:paraId="735B5E36" w14:textId="77777777" w:rsidR="00486B38" w:rsidRPr="00486B38" w:rsidRDefault="00486B38" w:rsidP="00E053C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33A28FE" w14:textId="77777777" w:rsidR="00486B38" w:rsidRPr="00486B38" w:rsidRDefault="00486B38" w:rsidP="00E053C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b/>
                <w:sz w:val="22"/>
                <w:szCs w:val="22"/>
              </w:rPr>
              <w:t>ООО «Авианик»</w:t>
            </w:r>
          </w:p>
          <w:p w14:paraId="394356FD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 xml:space="preserve">Юридический адрес: </w:t>
            </w:r>
          </w:p>
          <w:p w14:paraId="676D0305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50000, г"/>
              </w:smartTagPr>
              <w:r w:rsidRPr="00486B38">
                <w:rPr>
                  <w:rFonts w:ascii="Times New Roman" w:hAnsi="Times New Roman" w:cs="Times New Roman"/>
                  <w:sz w:val="22"/>
                  <w:szCs w:val="22"/>
                </w:rPr>
                <w:t>150000, г</w:t>
              </w:r>
            </w:smartTag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.Ярославль, ул.Свободы, д.20</w:t>
            </w:r>
          </w:p>
          <w:p w14:paraId="5C19D239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 xml:space="preserve">Фактический адрес: </w:t>
            </w:r>
          </w:p>
          <w:p w14:paraId="65A2B4C3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50000, г"/>
              </w:smartTagPr>
              <w:r w:rsidRPr="00486B38">
                <w:rPr>
                  <w:rFonts w:ascii="Times New Roman" w:hAnsi="Times New Roman" w:cs="Times New Roman"/>
                  <w:sz w:val="22"/>
                  <w:szCs w:val="22"/>
                </w:rPr>
                <w:t>150000, г</w:t>
              </w:r>
            </w:smartTag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.Ярославль, ул.Свободы, д.20</w:t>
            </w:r>
          </w:p>
          <w:p w14:paraId="2DFD97CC" w14:textId="77777777" w:rsid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ИНН 7627001133, КПП 760401001</w:t>
            </w:r>
          </w:p>
          <w:p w14:paraId="74B549B8" w14:textId="77777777" w:rsidR="00EC7FEC" w:rsidRPr="00486B38" w:rsidRDefault="00EC7FEC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7FEC">
              <w:rPr>
                <w:rFonts w:ascii="Times New Roman" w:hAnsi="Times New Roman" w:cs="Times New Roman"/>
                <w:sz w:val="22"/>
                <w:szCs w:val="22"/>
              </w:rPr>
              <w:t>ОГРН 1027600684870</w:t>
            </w:r>
          </w:p>
          <w:p w14:paraId="69DA0529" w14:textId="77777777" w:rsidR="00EC7FEC" w:rsidRPr="00EC7FEC" w:rsidRDefault="00EC7FEC" w:rsidP="00EC7F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7FEC">
              <w:rPr>
                <w:rFonts w:ascii="Times New Roman" w:hAnsi="Times New Roman" w:cs="Times New Roman"/>
                <w:sz w:val="22"/>
                <w:szCs w:val="22"/>
              </w:rPr>
              <w:t>Р/с 40702810577020101039 в Калужском отделении № 8608 ПАО Сбербанк</w:t>
            </w:r>
          </w:p>
          <w:p w14:paraId="6C04F6B2" w14:textId="77777777" w:rsidR="00EC7FEC" w:rsidRPr="00EC7FEC" w:rsidRDefault="00EC7FEC" w:rsidP="00EC7F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7FEC">
              <w:rPr>
                <w:rFonts w:ascii="Times New Roman" w:hAnsi="Times New Roman" w:cs="Times New Roman"/>
                <w:sz w:val="22"/>
                <w:szCs w:val="22"/>
              </w:rPr>
              <w:t>К/с 30101810100000000612</w:t>
            </w:r>
          </w:p>
          <w:p w14:paraId="1578EDB9" w14:textId="77777777" w:rsidR="00EC7FEC" w:rsidRPr="00EC7FEC" w:rsidRDefault="00EC7FEC" w:rsidP="00EC7F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C7FEC">
              <w:rPr>
                <w:rFonts w:ascii="Times New Roman" w:hAnsi="Times New Roman" w:cs="Times New Roman"/>
                <w:sz w:val="22"/>
                <w:szCs w:val="22"/>
              </w:rPr>
              <w:t>БИК 042908612</w:t>
            </w:r>
          </w:p>
          <w:p w14:paraId="5B448AC7" w14:textId="77777777" w:rsidR="00486B38" w:rsidRDefault="00E053CB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тел/факс (4852) 32-94-88</w:t>
            </w:r>
          </w:p>
          <w:p w14:paraId="6F8CD373" w14:textId="77777777" w:rsidR="00E053CB" w:rsidRPr="00E053CB" w:rsidRDefault="00E053CB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эл.почта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info</w:t>
            </w: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@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avia</w:t>
            </w: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76.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0898D6D8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43" w:type="dxa"/>
            <w:tcBorders>
              <w:top w:val="single" w:sz="4" w:space="0" w:color="auto"/>
            </w:tcBorders>
          </w:tcPr>
          <w:p w14:paraId="6A76DDE1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86B38" w:rsidRPr="00486B38" w14:paraId="1461DEB2" w14:textId="77777777" w:rsidTr="00E053CB">
        <w:trPr>
          <w:trHeight w:val="980"/>
        </w:trPr>
        <w:tc>
          <w:tcPr>
            <w:tcW w:w="4253" w:type="dxa"/>
          </w:tcPr>
          <w:p w14:paraId="235A6B8C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DCA11D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Генеральный директор</w:t>
            </w:r>
          </w:p>
          <w:p w14:paraId="511DCBC5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F3687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_______________________</w:t>
            </w:r>
            <w:r w:rsidR="004B44A4">
              <w:rPr>
                <w:rFonts w:ascii="Times New Roman" w:hAnsi="Times New Roman" w:cs="Times New Roman"/>
                <w:sz w:val="22"/>
                <w:szCs w:val="22"/>
              </w:rPr>
              <w:t>Д.С.Михайлов</w:t>
            </w:r>
          </w:p>
          <w:p w14:paraId="6B7BE3CF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DF6554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425" w:type="dxa"/>
          </w:tcPr>
          <w:p w14:paraId="373EF4FF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549BE4C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160D0C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Генеральный директор</w:t>
            </w:r>
          </w:p>
          <w:p w14:paraId="5DFF8257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381C8C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______________________________________ </w:t>
            </w:r>
          </w:p>
          <w:p w14:paraId="39ABF1A3" w14:textId="77777777" w:rsidR="00486B38" w:rsidRPr="00486B38" w:rsidRDefault="00486B38" w:rsidP="00E053C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6B38"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09A91C66" w14:textId="77777777" w:rsidR="00591854" w:rsidRDefault="00591854" w:rsidP="00E053CB">
      <w:pPr>
        <w:widowControl/>
        <w:suppressAutoHyphens w:val="0"/>
        <w:jc w:val="center"/>
        <w:rPr>
          <w:lang w:val="en-US"/>
        </w:rPr>
      </w:pPr>
    </w:p>
    <w:p w14:paraId="37B31E57" w14:textId="77777777" w:rsidR="00E053CB" w:rsidRDefault="00E053CB" w:rsidP="00E053CB">
      <w:pPr>
        <w:widowControl/>
        <w:suppressAutoHyphens w:val="0"/>
        <w:jc w:val="center"/>
        <w:rPr>
          <w:lang w:val="en-US"/>
        </w:rPr>
      </w:pPr>
    </w:p>
    <w:p w14:paraId="6D9FCCAA" w14:textId="77777777" w:rsidR="002A2B95" w:rsidRDefault="002A2B95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</w:p>
    <w:p w14:paraId="267B8687" w14:textId="77777777" w:rsidR="002A2B95" w:rsidRDefault="002A2B95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</w:p>
    <w:p w14:paraId="6BE4AAC1" w14:textId="77777777" w:rsidR="00FB4266" w:rsidRDefault="00FB4266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</w:p>
    <w:p w14:paraId="3E77936B" w14:textId="77777777" w:rsidR="00FB4266" w:rsidRDefault="00FB4266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</w:p>
    <w:p w14:paraId="0C5F3987" w14:textId="77777777" w:rsidR="00FB4266" w:rsidRDefault="00FB4266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</w:p>
    <w:p w14:paraId="3C2EB8B9" w14:textId="77777777" w:rsidR="00E053CB" w:rsidRPr="00E053CB" w:rsidRDefault="00E053CB" w:rsidP="00E053CB">
      <w:pPr>
        <w:ind w:left="5580"/>
        <w:rPr>
          <w:rFonts w:ascii="Times New Roman" w:hAnsi="Times New Roman" w:cs="Times New Roman"/>
          <w:b/>
          <w:sz w:val="22"/>
          <w:szCs w:val="22"/>
        </w:rPr>
      </w:pPr>
      <w:r w:rsidRPr="00E053CB">
        <w:rPr>
          <w:rFonts w:ascii="Times New Roman" w:hAnsi="Times New Roman" w:cs="Times New Roman"/>
          <w:b/>
          <w:sz w:val="22"/>
          <w:szCs w:val="22"/>
        </w:rPr>
        <w:lastRenderedPageBreak/>
        <w:t xml:space="preserve">ПРИЛОЖЕНИЕ №1 </w:t>
      </w:r>
    </w:p>
    <w:p w14:paraId="67717263" w14:textId="77777777" w:rsidR="002A2B95" w:rsidRDefault="002A2B95" w:rsidP="00E053CB">
      <w:pPr>
        <w:ind w:left="5580"/>
        <w:rPr>
          <w:rFonts w:ascii="Times New Roman" w:hAnsi="Times New Roman" w:cs="Times New Roman"/>
          <w:sz w:val="22"/>
          <w:szCs w:val="22"/>
        </w:rPr>
      </w:pPr>
    </w:p>
    <w:p w14:paraId="063E305C" w14:textId="77777777" w:rsidR="002A2B95" w:rsidRDefault="00E053CB" w:rsidP="00E053CB">
      <w:pPr>
        <w:ind w:left="558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к договору </w:t>
      </w:r>
      <w:r w:rsidR="002A2B95">
        <w:rPr>
          <w:rFonts w:ascii="Times New Roman" w:hAnsi="Times New Roman" w:cs="Times New Roman"/>
          <w:sz w:val="22"/>
          <w:szCs w:val="22"/>
        </w:rPr>
        <w:t xml:space="preserve">корпоративного </w:t>
      </w:r>
    </w:p>
    <w:p w14:paraId="1AD1FE95" w14:textId="77777777" w:rsidR="002A2B95" w:rsidRDefault="002A2B95" w:rsidP="00E053CB">
      <w:pPr>
        <w:ind w:left="5580"/>
        <w:rPr>
          <w:rFonts w:ascii="Times New Roman" w:hAnsi="Times New Roman" w:cs="Times New Roman"/>
          <w:sz w:val="22"/>
          <w:szCs w:val="22"/>
        </w:rPr>
      </w:pPr>
    </w:p>
    <w:p w14:paraId="052066B6" w14:textId="77777777" w:rsidR="00E053CB" w:rsidRPr="00E053CB" w:rsidRDefault="002A2B95" w:rsidP="00E053CB">
      <w:pPr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обслуживания</w:t>
      </w:r>
      <w:r w:rsidR="00E053CB" w:rsidRPr="00E053CB">
        <w:rPr>
          <w:rFonts w:ascii="Times New Roman" w:hAnsi="Times New Roman" w:cs="Times New Roman"/>
          <w:sz w:val="22"/>
          <w:szCs w:val="22"/>
        </w:rPr>
        <w:t xml:space="preserve"> №_____________ </w:t>
      </w:r>
    </w:p>
    <w:p w14:paraId="4710F9A8" w14:textId="77777777" w:rsidR="00E053CB" w:rsidRPr="00E053CB" w:rsidRDefault="00E053CB" w:rsidP="00E053CB">
      <w:pPr>
        <w:ind w:left="5580"/>
        <w:rPr>
          <w:rFonts w:ascii="Times New Roman" w:hAnsi="Times New Roman" w:cs="Times New Roman"/>
          <w:sz w:val="22"/>
          <w:szCs w:val="22"/>
        </w:rPr>
      </w:pPr>
    </w:p>
    <w:p w14:paraId="71467BF1" w14:textId="77777777" w:rsidR="00E053CB" w:rsidRPr="00E053CB" w:rsidRDefault="00E053CB" w:rsidP="00E053CB">
      <w:pPr>
        <w:ind w:left="558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от ______________</w:t>
      </w:r>
      <w:r w:rsidR="002A2B95">
        <w:rPr>
          <w:rFonts w:ascii="Times New Roman" w:hAnsi="Times New Roman" w:cs="Times New Roman"/>
          <w:sz w:val="22"/>
          <w:szCs w:val="22"/>
        </w:rPr>
        <w:t>20__</w:t>
      </w:r>
      <w:r w:rsidRPr="00E053CB">
        <w:rPr>
          <w:rFonts w:ascii="Times New Roman" w:hAnsi="Times New Roman" w:cs="Times New Roman"/>
          <w:sz w:val="22"/>
          <w:szCs w:val="22"/>
        </w:rPr>
        <w:t xml:space="preserve"> года</w:t>
      </w:r>
    </w:p>
    <w:p w14:paraId="380DCB8E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0446DBEF" w14:textId="77777777" w:rsidR="00E053CB" w:rsidRPr="00E053CB" w:rsidRDefault="00E053CB" w:rsidP="00E053CB">
      <w:pPr>
        <w:rPr>
          <w:rFonts w:ascii="Times New Roman" w:hAnsi="Times New Roman" w:cs="Times New Roman"/>
          <w:b/>
          <w:sz w:val="22"/>
          <w:szCs w:val="22"/>
        </w:rPr>
      </w:pPr>
      <w:r w:rsidRPr="00E053CB">
        <w:rPr>
          <w:rFonts w:ascii="Times New Roman" w:hAnsi="Times New Roman" w:cs="Times New Roman"/>
          <w:b/>
          <w:sz w:val="22"/>
          <w:szCs w:val="22"/>
        </w:rPr>
        <w:t>Оформляется на фирменном бланке Клиента</w:t>
      </w:r>
    </w:p>
    <w:p w14:paraId="2D700F08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3EFD6A04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</w:p>
    <w:p w14:paraId="1AD8F991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</w:p>
    <w:p w14:paraId="10EAE88D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Генеральному директору ООО «Авианик»</w:t>
      </w:r>
    </w:p>
    <w:p w14:paraId="1EE81788" w14:textId="77777777" w:rsidR="00E053CB" w:rsidRPr="00E053CB" w:rsidRDefault="00E053CB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DB799F" w14:textId="77777777" w:rsidR="00E053CB" w:rsidRPr="00E053CB" w:rsidRDefault="002A2B95" w:rsidP="00E053CB">
      <w:pPr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Михайлову Д.С.</w:t>
      </w:r>
    </w:p>
    <w:p w14:paraId="26D5B1F7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6F19051A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DE5B56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606BF253" w14:textId="77777777" w:rsidR="00E053CB" w:rsidRPr="00FB4266" w:rsidRDefault="00E053CB" w:rsidP="00E053C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Заявка</w:t>
      </w:r>
      <w:r w:rsidRPr="00FB4266">
        <w:rPr>
          <w:rFonts w:ascii="Times New Roman" w:hAnsi="Times New Roman" w:cs="Times New Roman"/>
          <w:b/>
          <w:sz w:val="22"/>
          <w:szCs w:val="22"/>
        </w:rPr>
        <w:t>.</w:t>
      </w:r>
    </w:p>
    <w:p w14:paraId="283C3AD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9A8FD2E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5305895A" w14:textId="77777777" w:rsidR="00E053CB" w:rsidRPr="00E053CB" w:rsidRDefault="00E053CB" w:rsidP="00E053CB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(Наименование организации) просит оформить авиационные (железнодорожные) билеты, трансфер,  забронировать номер в гостинице, оформить туристическую путёвку по маршруту ____________________________________ на (дата, желаемое время, желаемая авиакомпания, № рейса/поезда, название гостиницы и прочее – если известно) для наших сотрудников:</w:t>
      </w:r>
    </w:p>
    <w:p w14:paraId="16733204" w14:textId="77777777" w:rsidR="00E053CB" w:rsidRPr="00E053CB" w:rsidRDefault="00E053CB" w:rsidP="00E053CB">
      <w:pPr>
        <w:ind w:firstLine="708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7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"/>
        <w:gridCol w:w="1755"/>
        <w:gridCol w:w="1567"/>
        <w:gridCol w:w="1991"/>
        <w:gridCol w:w="1836"/>
      </w:tblGrid>
      <w:tr w:rsidR="00292589" w:rsidRPr="00E053CB" w14:paraId="19EE36F7" w14:textId="77777777" w:rsidTr="00292589">
        <w:trPr>
          <w:trHeight w:val="466"/>
        </w:trPr>
        <w:tc>
          <w:tcPr>
            <w:tcW w:w="747" w:type="dxa"/>
            <w:vAlign w:val="center"/>
          </w:tcPr>
          <w:p w14:paraId="5C5281A4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№ п/п</w:t>
            </w:r>
          </w:p>
        </w:tc>
        <w:tc>
          <w:tcPr>
            <w:tcW w:w="1755" w:type="dxa"/>
            <w:vAlign w:val="center"/>
          </w:tcPr>
          <w:p w14:paraId="644467A3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ФИО полностью</w:t>
            </w:r>
          </w:p>
        </w:tc>
        <w:tc>
          <w:tcPr>
            <w:tcW w:w="1567" w:type="dxa"/>
            <w:vAlign w:val="center"/>
          </w:tcPr>
          <w:p w14:paraId="2F48CA1B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дата рождения</w:t>
            </w:r>
          </w:p>
        </w:tc>
        <w:tc>
          <w:tcPr>
            <w:tcW w:w="1991" w:type="dxa"/>
            <w:vAlign w:val="center"/>
          </w:tcPr>
          <w:p w14:paraId="167E4B3F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паспорт серия и номер</w:t>
            </w:r>
          </w:p>
        </w:tc>
        <w:tc>
          <w:tcPr>
            <w:tcW w:w="1836" w:type="dxa"/>
            <w:vAlign w:val="center"/>
          </w:tcPr>
          <w:p w14:paraId="061976C6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b/>
                <w:sz w:val="22"/>
                <w:szCs w:val="22"/>
              </w:rPr>
              <w:t>класс обслуживания</w:t>
            </w:r>
          </w:p>
        </w:tc>
      </w:tr>
      <w:tr w:rsidR="00292589" w:rsidRPr="00E053CB" w14:paraId="340AFA1F" w14:textId="77777777" w:rsidTr="00292589">
        <w:trPr>
          <w:trHeight w:val="56"/>
        </w:trPr>
        <w:tc>
          <w:tcPr>
            <w:tcW w:w="747" w:type="dxa"/>
          </w:tcPr>
          <w:p w14:paraId="62BF5B93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55" w:type="dxa"/>
          </w:tcPr>
          <w:p w14:paraId="6228F8EE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58E2BD31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0D80EEE0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2658B455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38FF7B47" w14:textId="77777777" w:rsidTr="00292589">
        <w:trPr>
          <w:trHeight w:val="56"/>
        </w:trPr>
        <w:tc>
          <w:tcPr>
            <w:tcW w:w="747" w:type="dxa"/>
          </w:tcPr>
          <w:p w14:paraId="242A378D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55" w:type="dxa"/>
          </w:tcPr>
          <w:p w14:paraId="02A1F03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19895F93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46244BF8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983311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4949A850" w14:textId="77777777" w:rsidTr="00292589">
        <w:trPr>
          <w:trHeight w:val="56"/>
        </w:trPr>
        <w:tc>
          <w:tcPr>
            <w:tcW w:w="747" w:type="dxa"/>
          </w:tcPr>
          <w:p w14:paraId="3C291B8D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55" w:type="dxa"/>
          </w:tcPr>
          <w:p w14:paraId="1012B203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3843E300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1F683C89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7CE71CD2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2589" w:rsidRPr="00E053CB" w14:paraId="1D0F463E" w14:textId="77777777" w:rsidTr="00292589">
        <w:trPr>
          <w:trHeight w:val="56"/>
        </w:trPr>
        <w:tc>
          <w:tcPr>
            <w:tcW w:w="747" w:type="dxa"/>
          </w:tcPr>
          <w:p w14:paraId="29CAE100" w14:textId="77777777" w:rsidR="00292589" w:rsidRPr="00E053CB" w:rsidRDefault="00292589" w:rsidP="00743D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53C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55" w:type="dxa"/>
          </w:tcPr>
          <w:p w14:paraId="672691F7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7" w:type="dxa"/>
          </w:tcPr>
          <w:p w14:paraId="4DBAB02F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1" w:type="dxa"/>
          </w:tcPr>
          <w:p w14:paraId="0E05D3CB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6" w:type="dxa"/>
          </w:tcPr>
          <w:p w14:paraId="109AC89F" w14:textId="77777777" w:rsidR="00292589" w:rsidRPr="00E053CB" w:rsidRDefault="00292589" w:rsidP="00743D82">
            <w:pPr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E068120" w14:textId="77777777" w:rsidR="00E053CB" w:rsidRPr="00E053CB" w:rsidRDefault="00E053CB" w:rsidP="00E053CB">
      <w:pPr>
        <w:ind w:firstLine="708"/>
        <w:rPr>
          <w:rFonts w:ascii="Times New Roman" w:hAnsi="Times New Roman" w:cs="Times New Roman"/>
          <w:sz w:val="22"/>
          <w:szCs w:val="22"/>
        </w:rPr>
      </w:pPr>
    </w:p>
    <w:p w14:paraId="0A94A935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Оформленные электронные билеты и счёт на оплату прошу отправить на номер факса:__________________ и (или) по электронной почте:___________________</w:t>
      </w:r>
    </w:p>
    <w:p w14:paraId="042BFE0B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26BDB0C8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С правилами возврата</w:t>
      </w:r>
      <w:r w:rsidR="002A2B95">
        <w:rPr>
          <w:rFonts w:ascii="Times New Roman" w:hAnsi="Times New Roman" w:cs="Times New Roman"/>
          <w:sz w:val="22"/>
          <w:szCs w:val="22"/>
        </w:rPr>
        <w:t>/обмена билетов ознакомлены, согласны.</w:t>
      </w:r>
    </w:p>
    <w:p w14:paraId="5633B8C1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1943A4A0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Контактный телефон </w:t>
      </w:r>
      <w:proofErr w:type="spellStart"/>
      <w:proofErr w:type="gramStart"/>
      <w:r w:rsidRPr="00E053CB">
        <w:rPr>
          <w:rFonts w:ascii="Times New Roman" w:hAnsi="Times New Roman" w:cs="Times New Roman"/>
          <w:sz w:val="22"/>
          <w:szCs w:val="22"/>
        </w:rPr>
        <w:t>раб._</w:t>
      </w:r>
      <w:proofErr w:type="gramEnd"/>
      <w:r w:rsidRPr="00E053CB">
        <w:rPr>
          <w:rFonts w:ascii="Times New Roman" w:hAnsi="Times New Roman" w:cs="Times New Roman"/>
          <w:sz w:val="22"/>
          <w:szCs w:val="22"/>
        </w:rPr>
        <w:t>_____________моб</w:t>
      </w:r>
      <w:proofErr w:type="spellEnd"/>
      <w:r w:rsidRPr="00E053CB">
        <w:rPr>
          <w:rFonts w:ascii="Times New Roman" w:hAnsi="Times New Roman" w:cs="Times New Roman"/>
          <w:sz w:val="22"/>
          <w:szCs w:val="22"/>
        </w:rPr>
        <w:t>.____________________ .</w:t>
      </w:r>
      <w:r w:rsidRPr="00E053CB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530F3FCD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0B0F85B9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Контактное (ответственное по заявке) лицо ______________________________.</w:t>
      </w:r>
      <w:r w:rsidRPr="00E053CB">
        <w:rPr>
          <w:rFonts w:ascii="Times New Roman" w:hAnsi="Times New Roman" w:cs="Times New Roman"/>
          <w:sz w:val="22"/>
          <w:szCs w:val="22"/>
        </w:rPr>
        <w:tab/>
        <w:t xml:space="preserve">  </w:t>
      </w:r>
    </w:p>
    <w:p w14:paraId="6D89D369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</w:p>
    <w:p w14:paraId="5B804EBD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Подпись руководителя </w:t>
      </w:r>
      <w:proofErr w:type="spellStart"/>
      <w:r w:rsidR="00DB060E">
        <w:rPr>
          <w:rFonts w:ascii="Times New Roman" w:hAnsi="Times New Roman" w:cs="Times New Roman"/>
          <w:sz w:val="22"/>
          <w:szCs w:val="22"/>
        </w:rPr>
        <w:t>Заказчика</w:t>
      </w:r>
      <w:r w:rsidRPr="00E053CB">
        <w:rPr>
          <w:rFonts w:ascii="Times New Roman" w:hAnsi="Times New Roman" w:cs="Times New Roman"/>
          <w:sz w:val="22"/>
          <w:szCs w:val="22"/>
        </w:rPr>
        <w:t>_______________ФИО</w:t>
      </w:r>
      <w:proofErr w:type="spellEnd"/>
    </w:p>
    <w:p w14:paraId="6459A291" w14:textId="77777777" w:rsidR="002A2B95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5DBE82D2" w14:textId="77777777" w:rsidR="00E053CB" w:rsidRPr="00E053CB" w:rsidRDefault="00E053CB" w:rsidP="00E053CB">
      <w:pPr>
        <w:rPr>
          <w:rFonts w:ascii="Times New Roman" w:hAnsi="Times New Roman" w:cs="Times New Roman"/>
          <w:sz w:val="22"/>
          <w:szCs w:val="22"/>
        </w:rPr>
      </w:pPr>
      <w:r w:rsidRPr="00E053CB">
        <w:rPr>
          <w:rFonts w:ascii="Times New Roman" w:hAnsi="Times New Roman" w:cs="Times New Roman"/>
          <w:sz w:val="22"/>
          <w:szCs w:val="22"/>
        </w:rPr>
        <w:t>М.П.</w:t>
      </w:r>
    </w:p>
    <w:p w14:paraId="70AD8C93" w14:textId="77777777" w:rsidR="00E053CB" w:rsidRDefault="00E053CB" w:rsidP="00E053CB">
      <w:pPr>
        <w:widowControl/>
        <w:suppressAutoHyphens w:val="0"/>
        <w:jc w:val="center"/>
      </w:pPr>
    </w:p>
    <w:tbl>
      <w:tblPr>
        <w:tblW w:w="100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680"/>
        <w:gridCol w:w="360"/>
        <w:gridCol w:w="5040"/>
      </w:tblGrid>
      <w:tr w:rsidR="002A2B95" w:rsidRPr="002A2B95" w14:paraId="12894881" w14:textId="77777777" w:rsidTr="00743D82">
        <w:trPr>
          <w:trHeight w:val="980"/>
        </w:trPr>
        <w:tc>
          <w:tcPr>
            <w:tcW w:w="4680" w:type="dxa"/>
          </w:tcPr>
          <w:p w14:paraId="4CF6DEE2" w14:textId="77777777" w:rsidR="00B924E9" w:rsidRDefault="00B924E9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D16B21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>Генеральный директор</w:t>
            </w:r>
            <w:r w:rsidR="00B924E9">
              <w:rPr>
                <w:rFonts w:ascii="Times New Roman" w:hAnsi="Times New Roman" w:cs="Times New Roman"/>
                <w:sz w:val="22"/>
                <w:szCs w:val="22"/>
              </w:rPr>
              <w:t xml:space="preserve"> ООО «Авианик»</w:t>
            </w:r>
          </w:p>
          <w:p w14:paraId="3E07A176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CA08DA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>_______________________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Д.С.Михайлов</w:t>
            </w:r>
          </w:p>
          <w:p w14:paraId="72C27CFE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420866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360" w:type="dxa"/>
          </w:tcPr>
          <w:p w14:paraId="4248E8BA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0" w:type="dxa"/>
          </w:tcPr>
          <w:p w14:paraId="0214FFD7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78D87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>Генеральный директор</w:t>
            </w:r>
          </w:p>
          <w:p w14:paraId="08ED7D9E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F8CD79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 xml:space="preserve">______________________________________ </w:t>
            </w:r>
          </w:p>
          <w:p w14:paraId="78EF61D6" w14:textId="77777777" w:rsidR="002A2B95" w:rsidRPr="002A2B95" w:rsidRDefault="002A2B95" w:rsidP="00743D8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2B95"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37AF36C9" w14:textId="77777777" w:rsidR="002A2B95" w:rsidRPr="00E053CB" w:rsidRDefault="002A2B95" w:rsidP="00B924E9">
      <w:pPr>
        <w:widowControl/>
        <w:suppressAutoHyphens w:val="0"/>
      </w:pPr>
    </w:p>
    <w:sectPr w:rsidR="002A2B95" w:rsidRPr="00E053CB" w:rsidSect="00EF2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ont81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Lucida Sans Unicode" w:hAnsi="Times New Roman" w:cs="Times New Roman"/>
        <w:sz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eastAsia="Calib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ascii="Times New Roman" w:eastAsia="Lucida Sans Unicode" w:hAnsi="Times New Roman" w:cs="Times New Roman"/>
        <w:sz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  <w:rPr>
        <w:rFonts w:eastAsia="Calibri"/>
      </w:rPr>
    </w:lvl>
    <w:lvl w:ilvl="2">
      <w:start w:val="1"/>
      <w:numFmt w:val="decimal"/>
      <w:pStyle w:val="3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pStyle w:val="6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90"/>
        </w:tabs>
        <w:ind w:left="0" w:firstLine="0"/>
      </w:pPr>
      <w:rPr>
        <w:rFonts w:ascii="Symbol" w:hAnsi="Symbol" w:cs="Times New Roman"/>
        <w:b w:val="0"/>
        <w:sz w:val="24"/>
        <w:lang w:eastAsia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Times New Roman"/>
        <w:b w:val="0"/>
        <w:iCs/>
        <w:sz w:val="24"/>
        <w:lang w:val="en-US" w:eastAsia="en-U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/>
        <w:b/>
        <w:bCs/>
        <w:sz w:val="24"/>
        <w:lang w:eastAsia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ourier New" w:eastAsia="Arial" w:hAnsi="Courier New" w:cs="Courier New"/>
        <w:b/>
        <w:bCs/>
        <w:sz w:val="24"/>
        <w:lang w:eastAsia="en-US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1B169BE6"/>
    <w:name w:val="WW8Num7"/>
    <w:lvl w:ilvl="0">
      <w:start w:val="6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b w:val="0"/>
      </w:rPr>
    </w:lvl>
  </w:abstractNum>
  <w:abstractNum w:abstractNumId="8" w15:restartNumberingAfterBreak="0">
    <w:nsid w:val="094301C2"/>
    <w:multiLevelType w:val="hybridMultilevel"/>
    <w:tmpl w:val="70CA960C"/>
    <w:lvl w:ilvl="0" w:tplc="D7547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70774"/>
    <w:multiLevelType w:val="hybridMultilevel"/>
    <w:tmpl w:val="934E90F4"/>
    <w:lvl w:ilvl="0" w:tplc="7B72246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854"/>
    <w:rsid w:val="0008720C"/>
    <w:rsid w:val="000D4296"/>
    <w:rsid w:val="00292589"/>
    <w:rsid w:val="002A2B95"/>
    <w:rsid w:val="003318EE"/>
    <w:rsid w:val="00486B38"/>
    <w:rsid w:val="004B44A4"/>
    <w:rsid w:val="00591854"/>
    <w:rsid w:val="005B75E5"/>
    <w:rsid w:val="0061592F"/>
    <w:rsid w:val="006D2165"/>
    <w:rsid w:val="00711AA0"/>
    <w:rsid w:val="007557A0"/>
    <w:rsid w:val="008423D5"/>
    <w:rsid w:val="009B5B9A"/>
    <w:rsid w:val="00AB6DE3"/>
    <w:rsid w:val="00B924E9"/>
    <w:rsid w:val="00C94929"/>
    <w:rsid w:val="00DB060E"/>
    <w:rsid w:val="00E053CB"/>
    <w:rsid w:val="00EC7FEC"/>
    <w:rsid w:val="00EF2AE8"/>
    <w:rsid w:val="00EF7E89"/>
    <w:rsid w:val="00F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A24EC8"/>
  <w15:docId w15:val="{7DED4EC4-C24F-4D5D-875F-3B013021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65"/>
    <w:pPr>
      <w:widowControl w:val="0"/>
      <w:suppressAutoHyphens/>
    </w:pPr>
    <w:rPr>
      <w:rFonts w:ascii="Arial" w:eastAsia="Lucida Sans Unicode" w:hAnsi="Arial" w:cs="Arial"/>
      <w:kern w:val="1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6D2165"/>
    <w:pPr>
      <w:keepNext/>
      <w:widowControl/>
      <w:numPr>
        <w:numId w:val="2"/>
      </w:numPr>
      <w:outlineLvl w:val="0"/>
    </w:pPr>
    <w:rPr>
      <w:rFonts w:ascii="Times New Roman" w:eastAsia="Times New Roman" w:hAnsi="Times New Roman" w:cs="Times New Roman"/>
      <w:i/>
      <w:sz w:val="18"/>
      <w:szCs w:val="20"/>
    </w:rPr>
  </w:style>
  <w:style w:type="paragraph" w:styleId="2">
    <w:name w:val="heading 2"/>
    <w:basedOn w:val="a"/>
    <w:next w:val="a"/>
    <w:link w:val="20"/>
    <w:qFormat/>
    <w:rsid w:val="00711AA0"/>
    <w:pPr>
      <w:keepNext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D2165"/>
    <w:pPr>
      <w:keepNext/>
      <w:widowControl/>
      <w:numPr>
        <w:ilvl w:val="2"/>
        <w:numId w:val="2"/>
      </w:numPr>
      <w:spacing w:before="240" w:after="60"/>
      <w:outlineLvl w:val="2"/>
    </w:pPr>
    <w:rPr>
      <w:rFonts w:eastAsia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6D2165"/>
    <w:pPr>
      <w:keepNext/>
      <w:widowControl/>
      <w:numPr>
        <w:ilvl w:val="5"/>
        <w:numId w:val="2"/>
      </w:numPr>
      <w:ind w:left="4248" w:firstLine="708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1AA0"/>
    <w:rPr>
      <w:rFonts w:ascii="Times New Roman" w:eastAsia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6D2165"/>
    <w:rPr>
      <w:rFonts w:ascii="Times New Roman" w:eastAsia="Times New Roman" w:hAnsi="Times New Roman"/>
      <w:i/>
      <w:kern w:val="1"/>
      <w:sz w:val="18"/>
      <w:lang w:eastAsia="zh-CN"/>
    </w:rPr>
  </w:style>
  <w:style w:type="character" w:customStyle="1" w:styleId="30">
    <w:name w:val="Заголовок 3 Знак"/>
    <w:basedOn w:val="a0"/>
    <w:link w:val="3"/>
    <w:rsid w:val="006D2165"/>
    <w:rPr>
      <w:rFonts w:ascii="Arial" w:eastAsia="Times New Roman" w:hAnsi="Arial" w:cs="Arial"/>
      <w:kern w:val="1"/>
      <w:sz w:val="24"/>
      <w:lang w:eastAsia="zh-CN"/>
    </w:rPr>
  </w:style>
  <w:style w:type="character" w:customStyle="1" w:styleId="60">
    <w:name w:val="Заголовок 6 Знак"/>
    <w:basedOn w:val="a0"/>
    <w:link w:val="6"/>
    <w:rsid w:val="006D2165"/>
    <w:rPr>
      <w:rFonts w:ascii="Times New Roman" w:eastAsia="Times New Roman" w:hAnsi="Times New Roman"/>
      <w:b/>
      <w:bCs/>
      <w:kern w:val="1"/>
      <w:sz w:val="24"/>
      <w:szCs w:val="24"/>
      <w:lang w:eastAsia="zh-CN"/>
    </w:rPr>
  </w:style>
  <w:style w:type="character" w:customStyle="1" w:styleId="WW8Num1z0">
    <w:name w:val="WW8Num1z0"/>
    <w:rsid w:val="006D2165"/>
  </w:style>
  <w:style w:type="character" w:customStyle="1" w:styleId="WW8Num1z1">
    <w:name w:val="WW8Num1z1"/>
    <w:rsid w:val="006D2165"/>
  </w:style>
  <w:style w:type="character" w:customStyle="1" w:styleId="WW8Num1z2">
    <w:name w:val="WW8Num1z2"/>
    <w:rsid w:val="006D2165"/>
  </w:style>
  <w:style w:type="character" w:customStyle="1" w:styleId="WW8Num1z3">
    <w:name w:val="WW8Num1z3"/>
    <w:rsid w:val="006D2165"/>
  </w:style>
  <w:style w:type="character" w:customStyle="1" w:styleId="WW8Num1z4">
    <w:name w:val="WW8Num1z4"/>
    <w:rsid w:val="006D2165"/>
  </w:style>
  <w:style w:type="character" w:customStyle="1" w:styleId="WW8Num1z5">
    <w:name w:val="WW8Num1z5"/>
    <w:rsid w:val="006D2165"/>
  </w:style>
  <w:style w:type="character" w:customStyle="1" w:styleId="WW8Num1z6">
    <w:name w:val="WW8Num1z6"/>
    <w:rsid w:val="006D2165"/>
  </w:style>
  <w:style w:type="character" w:customStyle="1" w:styleId="WW8Num1z7">
    <w:name w:val="WW8Num1z7"/>
    <w:rsid w:val="006D2165"/>
  </w:style>
  <w:style w:type="character" w:customStyle="1" w:styleId="WW8Num1z8">
    <w:name w:val="WW8Num1z8"/>
    <w:rsid w:val="006D2165"/>
  </w:style>
  <w:style w:type="character" w:customStyle="1" w:styleId="WW8Num2z0">
    <w:name w:val="WW8Num2z0"/>
    <w:rsid w:val="006D2165"/>
    <w:rPr>
      <w:rFonts w:ascii="Times New Roman" w:eastAsia="Lucida Sans Unicode" w:hAnsi="Times New Roman" w:cs="Times New Roman"/>
      <w:sz w:val="24"/>
      <w:lang w:eastAsia="en-US"/>
    </w:rPr>
  </w:style>
  <w:style w:type="character" w:customStyle="1" w:styleId="WW8Num2z1">
    <w:name w:val="WW8Num2z1"/>
    <w:rsid w:val="006D2165"/>
    <w:rPr>
      <w:rFonts w:eastAsia="Calibri"/>
    </w:rPr>
  </w:style>
  <w:style w:type="character" w:customStyle="1" w:styleId="WW8Num2z2">
    <w:name w:val="WW8Num2z2"/>
    <w:rsid w:val="006D2165"/>
  </w:style>
  <w:style w:type="character" w:customStyle="1" w:styleId="WW8Num2z3">
    <w:name w:val="WW8Num2z3"/>
    <w:rsid w:val="006D2165"/>
  </w:style>
  <w:style w:type="character" w:customStyle="1" w:styleId="WW8Num2z4">
    <w:name w:val="WW8Num2z4"/>
    <w:rsid w:val="006D2165"/>
  </w:style>
  <w:style w:type="character" w:customStyle="1" w:styleId="WW8Num2z5">
    <w:name w:val="WW8Num2z5"/>
    <w:rsid w:val="006D2165"/>
  </w:style>
  <w:style w:type="character" w:customStyle="1" w:styleId="WW8Num2z6">
    <w:name w:val="WW8Num2z6"/>
    <w:rsid w:val="006D2165"/>
  </w:style>
  <w:style w:type="character" w:customStyle="1" w:styleId="WW8Num2z7">
    <w:name w:val="WW8Num2z7"/>
    <w:rsid w:val="006D2165"/>
  </w:style>
  <w:style w:type="character" w:customStyle="1" w:styleId="WW8Num2z8">
    <w:name w:val="WW8Num2z8"/>
    <w:rsid w:val="006D2165"/>
  </w:style>
  <w:style w:type="character" w:customStyle="1" w:styleId="WW8Num3z0">
    <w:name w:val="WW8Num3z0"/>
    <w:rsid w:val="006D2165"/>
    <w:rPr>
      <w:rFonts w:ascii="Times New Roman" w:hAnsi="Times New Roman" w:cs="Times New Roman"/>
      <w:b w:val="0"/>
      <w:sz w:val="24"/>
      <w:lang w:eastAsia="en-US"/>
    </w:rPr>
  </w:style>
  <w:style w:type="character" w:customStyle="1" w:styleId="WW8Num4z0">
    <w:name w:val="WW8Num4z0"/>
    <w:rsid w:val="006D2165"/>
    <w:rPr>
      <w:rFonts w:ascii="Times New Roman" w:eastAsia="Arial" w:hAnsi="Times New Roman" w:cs="Times New Roman"/>
      <w:b w:val="0"/>
      <w:iCs/>
      <w:sz w:val="24"/>
      <w:lang w:val="en-US" w:eastAsia="en-US"/>
    </w:rPr>
  </w:style>
  <w:style w:type="character" w:customStyle="1" w:styleId="WW8Num5z0">
    <w:name w:val="WW8Num5z0"/>
    <w:rsid w:val="006D2165"/>
    <w:rPr>
      <w:rFonts w:ascii="Arial" w:hAnsi="Arial" w:cs="Arial"/>
      <w:b/>
      <w:bCs/>
      <w:sz w:val="24"/>
      <w:lang w:eastAsia="en-US"/>
    </w:rPr>
  </w:style>
  <w:style w:type="character" w:customStyle="1" w:styleId="WW8Num5z1">
    <w:name w:val="WW8Num5z1"/>
    <w:rsid w:val="006D2165"/>
  </w:style>
  <w:style w:type="character" w:customStyle="1" w:styleId="WW8Num5z2">
    <w:name w:val="WW8Num5z2"/>
    <w:rsid w:val="006D2165"/>
  </w:style>
  <w:style w:type="character" w:customStyle="1" w:styleId="WW8Num5z3">
    <w:name w:val="WW8Num5z3"/>
    <w:rsid w:val="006D2165"/>
  </w:style>
  <w:style w:type="character" w:customStyle="1" w:styleId="WW8Num5z4">
    <w:name w:val="WW8Num5z4"/>
    <w:rsid w:val="006D2165"/>
  </w:style>
  <w:style w:type="character" w:customStyle="1" w:styleId="WW8Num5z5">
    <w:name w:val="WW8Num5z5"/>
    <w:rsid w:val="006D2165"/>
  </w:style>
  <w:style w:type="character" w:customStyle="1" w:styleId="WW8Num5z6">
    <w:name w:val="WW8Num5z6"/>
    <w:rsid w:val="006D2165"/>
  </w:style>
  <w:style w:type="character" w:customStyle="1" w:styleId="WW8Num5z7">
    <w:name w:val="WW8Num5z7"/>
    <w:rsid w:val="006D2165"/>
  </w:style>
  <w:style w:type="character" w:customStyle="1" w:styleId="WW8Num5z8">
    <w:name w:val="WW8Num5z8"/>
    <w:rsid w:val="006D2165"/>
  </w:style>
  <w:style w:type="character" w:customStyle="1" w:styleId="WW8Num6z0">
    <w:name w:val="WW8Num6z0"/>
    <w:rsid w:val="006D2165"/>
    <w:rPr>
      <w:rFonts w:ascii="Courier New" w:eastAsia="Arial" w:hAnsi="Courier New" w:cs="Courier New"/>
      <w:b/>
      <w:bCs/>
      <w:sz w:val="24"/>
      <w:lang w:eastAsia="en-US"/>
    </w:rPr>
  </w:style>
  <w:style w:type="character" w:customStyle="1" w:styleId="WW8Num6z1">
    <w:name w:val="WW8Num6z1"/>
    <w:rsid w:val="006D2165"/>
  </w:style>
  <w:style w:type="character" w:customStyle="1" w:styleId="WW8Num6z2">
    <w:name w:val="WW8Num6z2"/>
    <w:rsid w:val="006D2165"/>
    <w:rPr>
      <w:rFonts w:ascii="Wingdings" w:hAnsi="Wingdings" w:cs="Wingdings"/>
    </w:rPr>
  </w:style>
  <w:style w:type="character" w:customStyle="1" w:styleId="WW8Num6z3">
    <w:name w:val="WW8Num6z3"/>
    <w:rsid w:val="006D2165"/>
    <w:rPr>
      <w:rFonts w:ascii="Symbol" w:hAnsi="Symbol" w:cs="Symbol"/>
    </w:rPr>
  </w:style>
  <w:style w:type="character" w:customStyle="1" w:styleId="WW8Num6z4">
    <w:name w:val="WW8Num6z4"/>
    <w:rsid w:val="006D2165"/>
  </w:style>
  <w:style w:type="character" w:customStyle="1" w:styleId="WW8Num6z5">
    <w:name w:val="WW8Num6z5"/>
    <w:rsid w:val="006D2165"/>
  </w:style>
  <w:style w:type="character" w:customStyle="1" w:styleId="WW8Num6z6">
    <w:name w:val="WW8Num6z6"/>
    <w:rsid w:val="006D2165"/>
  </w:style>
  <w:style w:type="character" w:customStyle="1" w:styleId="WW8Num6z7">
    <w:name w:val="WW8Num6z7"/>
    <w:rsid w:val="006D2165"/>
  </w:style>
  <w:style w:type="character" w:customStyle="1" w:styleId="WW8Num6z8">
    <w:name w:val="WW8Num6z8"/>
    <w:rsid w:val="006D2165"/>
  </w:style>
  <w:style w:type="character" w:customStyle="1" w:styleId="WW8Num7z0">
    <w:name w:val="WW8Num7z0"/>
    <w:rsid w:val="006D2165"/>
    <w:rPr>
      <w:rFonts w:ascii="Times New Roman" w:hAnsi="Times New Roman" w:cs="Times New Roman"/>
      <w:b w:val="0"/>
      <w:sz w:val="24"/>
    </w:rPr>
  </w:style>
  <w:style w:type="character" w:customStyle="1" w:styleId="WW8Num8z0">
    <w:name w:val="WW8Num8z0"/>
    <w:rsid w:val="006D2165"/>
    <w:rPr>
      <w:b w:val="0"/>
    </w:rPr>
  </w:style>
  <w:style w:type="character" w:customStyle="1" w:styleId="WW8Num4z1">
    <w:name w:val="WW8Num4z1"/>
    <w:rsid w:val="006D2165"/>
    <w:rPr>
      <w:rFonts w:ascii="Courier New" w:hAnsi="Courier New" w:cs="Courier New"/>
    </w:rPr>
  </w:style>
  <w:style w:type="character" w:customStyle="1" w:styleId="Absatz-Standardschriftart">
    <w:name w:val="Absatz-Standardschriftart"/>
    <w:rsid w:val="006D2165"/>
  </w:style>
  <w:style w:type="character" w:customStyle="1" w:styleId="13">
    <w:name w:val="Основной шрифт абзаца13"/>
    <w:rsid w:val="006D2165"/>
  </w:style>
  <w:style w:type="character" w:customStyle="1" w:styleId="WW8Num1zfalse">
    <w:name w:val="WW8Num1zfalse"/>
    <w:rsid w:val="006D2165"/>
  </w:style>
  <w:style w:type="character" w:customStyle="1" w:styleId="WW8Num1ztrue">
    <w:name w:val="WW8Num1ztrue"/>
    <w:rsid w:val="006D2165"/>
  </w:style>
  <w:style w:type="character" w:customStyle="1" w:styleId="WW-WW8Num1ztrue">
    <w:name w:val="WW-WW8Num1ztrue"/>
    <w:rsid w:val="006D2165"/>
  </w:style>
  <w:style w:type="character" w:customStyle="1" w:styleId="WW-WW8Num1ztrue1">
    <w:name w:val="WW-WW8Num1ztrue1"/>
    <w:rsid w:val="006D2165"/>
  </w:style>
  <w:style w:type="character" w:customStyle="1" w:styleId="WW-WW8Num1ztrue12">
    <w:name w:val="WW-WW8Num1ztrue12"/>
    <w:rsid w:val="006D2165"/>
  </w:style>
  <w:style w:type="character" w:customStyle="1" w:styleId="WW-WW8Num1ztrue123">
    <w:name w:val="WW-WW8Num1ztrue123"/>
    <w:rsid w:val="006D2165"/>
  </w:style>
  <w:style w:type="character" w:customStyle="1" w:styleId="WW-WW8Num1ztrue1234">
    <w:name w:val="WW-WW8Num1ztrue1234"/>
    <w:rsid w:val="006D2165"/>
  </w:style>
  <w:style w:type="character" w:customStyle="1" w:styleId="WW-WW8Num1ztrue12345">
    <w:name w:val="WW-WW8Num1ztrue12345"/>
    <w:rsid w:val="006D2165"/>
  </w:style>
  <w:style w:type="character" w:customStyle="1" w:styleId="WW-WW8Num1ztrue123456">
    <w:name w:val="WW-WW8Num1ztrue123456"/>
    <w:rsid w:val="006D2165"/>
  </w:style>
  <w:style w:type="character" w:customStyle="1" w:styleId="WW8Num5ztrue">
    <w:name w:val="WW8Num5ztrue"/>
    <w:rsid w:val="006D2165"/>
  </w:style>
  <w:style w:type="character" w:customStyle="1" w:styleId="WW-WW8Num5ztrue">
    <w:name w:val="WW-WW8Num5ztrue"/>
    <w:rsid w:val="006D2165"/>
  </w:style>
  <w:style w:type="character" w:customStyle="1" w:styleId="WW-WW8Num5ztrue1">
    <w:name w:val="WW-WW8Num5ztrue1"/>
    <w:rsid w:val="006D2165"/>
  </w:style>
  <w:style w:type="character" w:customStyle="1" w:styleId="WW-WW8Num5ztrue12">
    <w:name w:val="WW-WW8Num5ztrue12"/>
    <w:rsid w:val="006D2165"/>
  </w:style>
  <w:style w:type="character" w:customStyle="1" w:styleId="WW-WW8Num5ztrue123">
    <w:name w:val="WW-WW8Num5ztrue123"/>
    <w:rsid w:val="006D2165"/>
  </w:style>
  <w:style w:type="character" w:customStyle="1" w:styleId="WW-WW8Num5ztrue1234">
    <w:name w:val="WW-WW8Num5ztrue1234"/>
    <w:rsid w:val="006D2165"/>
  </w:style>
  <w:style w:type="character" w:customStyle="1" w:styleId="WW-WW8Num5ztrue12345">
    <w:name w:val="WW-WW8Num5ztrue12345"/>
    <w:rsid w:val="006D2165"/>
  </w:style>
  <w:style w:type="character" w:customStyle="1" w:styleId="WW-WW8Num5ztrue123456">
    <w:name w:val="WW-WW8Num5ztrue123456"/>
    <w:rsid w:val="006D2165"/>
  </w:style>
  <w:style w:type="character" w:customStyle="1" w:styleId="WW8Num7zfalse">
    <w:name w:val="WW8Num7zfalse"/>
    <w:rsid w:val="006D2165"/>
  </w:style>
  <w:style w:type="character" w:customStyle="1" w:styleId="WW-WW8Num1ztrue1234567">
    <w:name w:val="WW-WW8Num1ztrue1234567"/>
    <w:rsid w:val="006D2165"/>
  </w:style>
  <w:style w:type="character" w:customStyle="1" w:styleId="WW-WW8Num1ztrue11">
    <w:name w:val="WW-WW8Num1ztrue11"/>
    <w:rsid w:val="006D2165"/>
  </w:style>
  <w:style w:type="character" w:customStyle="1" w:styleId="WW-WW8Num1ztrue2">
    <w:name w:val="WW-WW8Num1ztrue2"/>
    <w:rsid w:val="006D2165"/>
  </w:style>
  <w:style w:type="character" w:customStyle="1" w:styleId="WW-WW8Num1ztrue3">
    <w:name w:val="WW-WW8Num1ztrue3"/>
    <w:rsid w:val="006D2165"/>
  </w:style>
  <w:style w:type="character" w:customStyle="1" w:styleId="WW-WW8Num1ztrue4">
    <w:name w:val="WW-WW8Num1ztrue4"/>
    <w:rsid w:val="006D2165"/>
  </w:style>
  <w:style w:type="character" w:customStyle="1" w:styleId="WW-WW8Num1ztrue5">
    <w:name w:val="WW-WW8Num1ztrue5"/>
    <w:rsid w:val="006D2165"/>
  </w:style>
  <w:style w:type="character" w:customStyle="1" w:styleId="WW-WW8Num1ztrue6">
    <w:name w:val="WW-WW8Num1ztrue6"/>
    <w:rsid w:val="006D2165"/>
  </w:style>
  <w:style w:type="character" w:customStyle="1" w:styleId="WW-WW8Num5ztrue1234567">
    <w:name w:val="WW-WW8Num5ztrue1234567"/>
    <w:rsid w:val="006D2165"/>
  </w:style>
  <w:style w:type="character" w:customStyle="1" w:styleId="WW-WW8Num5ztrue11">
    <w:name w:val="WW-WW8Num5ztrue11"/>
    <w:rsid w:val="006D2165"/>
  </w:style>
  <w:style w:type="character" w:customStyle="1" w:styleId="WW-WW8Num5ztrue2">
    <w:name w:val="WW-WW8Num5ztrue2"/>
    <w:rsid w:val="006D2165"/>
  </w:style>
  <w:style w:type="character" w:customStyle="1" w:styleId="WW-WW8Num5ztrue3">
    <w:name w:val="WW-WW8Num5ztrue3"/>
    <w:rsid w:val="006D2165"/>
  </w:style>
  <w:style w:type="character" w:customStyle="1" w:styleId="WW-WW8Num5ztrue4">
    <w:name w:val="WW-WW8Num5ztrue4"/>
    <w:rsid w:val="006D2165"/>
  </w:style>
  <w:style w:type="character" w:customStyle="1" w:styleId="WW-WW8Num5ztrue5">
    <w:name w:val="WW-WW8Num5ztrue5"/>
    <w:rsid w:val="006D2165"/>
  </w:style>
  <w:style w:type="character" w:customStyle="1" w:styleId="WW-WW8Num5ztrue6">
    <w:name w:val="WW-WW8Num5ztrue6"/>
    <w:rsid w:val="006D2165"/>
  </w:style>
  <w:style w:type="character" w:customStyle="1" w:styleId="WW-WW8Num1ztrue7">
    <w:name w:val="WW-WW8Num1ztrue7"/>
    <w:rsid w:val="006D2165"/>
  </w:style>
  <w:style w:type="character" w:customStyle="1" w:styleId="WW-WW8Num1ztrue111">
    <w:name w:val="WW-WW8Num1ztrue111"/>
    <w:rsid w:val="006D2165"/>
  </w:style>
  <w:style w:type="character" w:customStyle="1" w:styleId="WW-WW8Num1ztrue21">
    <w:name w:val="WW-WW8Num1ztrue21"/>
    <w:rsid w:val="006D2165"/>
  </w:style>
  <w:style w:type="character" w:customStyle="1" w:styleId="WW-WW8Num1ztrue31">
    <w:name w:val="WW-WW8Num1ztrue31"/>
    <w:rsid w:val="006D2165"/>
  </w:style>
  <w:style w:type="character" w:customStyle="1" w:styleId="WW-WW8Num1ztrue41">
    <w:name w:val="WW-WW8Num1ztrue41"/>
    <w:rsid w:val="006D2165"/>
  </w:style>
  <w:style w:type="character" w:customStyle="1" w:styleId="WW-WW8Num1ztrue51">
    <w:name w:val="WW-WW8Num1ztrue51"/>
    <w:rsid w:val="006D2165"/>
  </w:style>
  <w:style w:type="character" w:customStyle="1" w:styleId="WW-WW8Num1ztrue61">
    <w:name w:val="WW-WW8Num1ztrue61"/>
    <w:rsid w:val="006D2165"/>
  </w:style>
  <w:style w:type="character" w:customStyle="1" w:styleId="WW-WW8Num5ztrue7">
    <w:name w:val="WW-WW8Num5ztrue7"/>
    <w:rsid w:val="006D2165"/>
  </w:style>
  <w:style w:type="character" w:customStyle="1" w:styleId="WW-WW8Num5ztrue111">
    <w:name w:val="WW-WW8Num5ztrue111"/>
    <w:rsid w:val="006D2165"/>
  </w:style>
  <w:style w:type="character" w:customStyle="1" w:styleId="WW-WW8Num5ztrue21">
    <w:name w:val="WW-WW8Num5ztrue21"/>
    <w:rsid w:val="006D2165"/>
  </w:style>
  <w:style w:type="character" w:customStyle="1" w:styleId="WW-WW8Num5ztrue31">
    <w:name w:val="WW-WW8Num5ztrue31"/>
    <w:rsid w:val="006D2165"/>
  </w:style>
  <w:style w:type="character" w:customStyle="1" w:styleId="WW-WW8Num5ztrue41">
    <w:name w:val="WW-WW8Num5ztrue41"/>
    <w:rsid w:val="006D2165"/>
  </w:style>
  <w:style w:type="character" w:customStyle="1" w:styleId="WW-WW8Num5ztrue51">
    <w:name w:val="WW-WW8Num5ztrue51"/>
    <w:rsid w:val="006D2165"/>
  </w:style>
  <w:style w:type="character" w:customStyle="1" w:styleId="WW-WW8Num5ztrue61">
    <w:name w:val="WW-WW8Num5ztrue61"/>
    <w:rsid w:val="006D2165"/>
  </w:style>
  <w:style w:type="character" w:customStyle="1" w:styleId="WW-WW8Num1ztrue71">
    <w:name w:val="WW-WW8Num1ztrue71"/>
    <w:rsid w:val="006D2165"/>
  </w:style>
  <w:style w:type="character" w:customStyle="1" w:styleId="WW-WW8Num1ztrue1111">
    <w:name w:val="WW-WW8Num1ztrue1111"/>
    <w:rsid w:val="006D2165"/>
  </w:style>
  <w:style w:type="character" w:customStyle="1" w:styleId="WW-WW8Num1ztrue211">
    <w:name w:val="WW-WW8Num1ztrue211"/>
    <w:rsid w:val="006D2165"/>
  </w:style>
  <w:style w:type="character" w:customStyle="1" w:styleId="WW-WW8Num1ztrue311">
    <w:name w:val="WW-WW8Num1ztrue311"/>
    <w:rsid w:val="006D2165"/>
  </w:style>
  <w:style w:type="character" w:customStyle="1" w:styleId="WW-WW8Num1ztrue411">
    <w:name w:val="WW-WW8Num1ztrue411"/>
    <w:rsid w:val="006D2165"/>
  </w:style>
  <w:style w:type="character" w:customStyle="1" w:styleId="WW-WW8Num1ztrue511">
    <w:name w:val="WW-WW8Num1ztrue511"/>
    <w:rsid w:val="006D2165"/>
  </w:style>
  <w:style w:type="character" w:customStyle="1" w:styleId="WW-WW8Num1ztrue611">
    <w:name w:val="WW-WW8Num1ztrue611"/>
    <w:rsid w:val="006D2165"/>
  </w:style>
  <w:style w:type="character" w:customStyle="1" w:styleId="WW-WW8Num5ztrue71">
    <w:name w:val="WW-WW8Num5ztrue71"/>
    <w:rsid w:val="006D2165"/>
  </w:style>
  <w:style w:type="character" w:customStyle="1" w:styleId="WW-WW8Num5ztrue1111">
    <w:name w:val="WW-WW8Num5ztrue1111"/>
    <w:rsid w:val="006D2165"/>
  </w:style>
  <w:style w:type="character" w:customStyle="1" w:styleId="WW-WW8Num5ztrue211">
    <w:name w:val="WW-WW8Num5ztrue211"/>
    <w:rsid w:val="006D2165"/>
  </w:style>
  <w:style w:type="character" w:customStyle="1" w:styleId="WW-WW8Num5ztrue311">
    <w:name w:val="WW-WW8Num5ztrue311"/>
    <w:rsid w:val="006D2165"/>
  </w:style>
  <w:style w:type="character" w:customStyle="1" w:styleId="WW-WW8Num5ztrue411">
    <w:name w:val="WW-WW8Num5ztrue411"/>
    <w:rsid w:val="006D2165"/>
  </w:style>
  <w:style w:type="character" w:customStyle="1" w:styleId="WW-WW8Num5ztrue511">
    <w:name w:val="WW-WW8Num5ztrue511"/>
    <w:rsid w:val="006D2165"/>
  </w:style>
  <w:style w:type="character" w:customStyle="1" w:styleId="WW-WW8Num5ztrue611">
    <w:name w:val="WW-WW8Num5ztrue611"/>
    <w:rsid w:val="006D2165"/>
  </w:style>
  <w:style w:type="character" w:customStyle="1" w:styleId="WW-Absatz-Standardschriftart">
    <w:name w:val="WW-Absatz-Standardschriftart"/>
    <w:rsid w:val="006D2165"/>
  </w:style>
  <w:style w:type="character" w:customStyle="1" w:styleId="WW-Absatz-Standardschriftart1">
    <w:name w:val="WW-Absatz-Standardschriftart1"/>
    <w:rsid w:val="006D2165"/>
  </w:style>
  <w:style w:type="character" w:customStyle="1" w:styleId="WW-WW8Num1ztrue711">
    <w:name w:val="WW-WW8Num1ztrue711"/>
    <w:rsid w:val="006D2165"/>
  </w:style>
  <w:style w:type="character" w:customStyle="1" w:styleId="WW-WW8Num1ztrue11111">
    <w:name w:val="WW-WW8Num1ztrue11111"/>
    <w:rsid w:val="006D2165"/>
  </w:style>
  <w:style w:type="character" w:customStyle="1" w:styleId="WW-WW8Num1ztrue121">
    <w:name w:val="WW-WW8Num1ztrue121"/>
    <w:rsid w:val="006D2165"/>
  </w:style>
  <w:style w:type="character" w:customStyle="1" w:styleId="WW-WW8Num1ztrue1231">
    <w:name w:val="WW-WW8Num1ztrue1231"/>
    <w:rsid w:val="006D2165"/>
  </w:style>
  <w:style w:type="character" w:customStyle="1" w:styleId="WW-WW8Num1ztrue12341">
    <w:name w:val="WW-WW8Num1ztrue12341"/>
    <w:rsid w:val="006D2165"/>
  </w:style>
  <w:style w:type="character" w:customStyle="1" w:styleId="WW-WW8Num1ztrue123451">
    <w:name w:val="WW-WW8Num1ztrue123451"/>
    <w:rsid w:val="006D2165"/>
  </w:style>
  <w:style w:type="character" w:customStyle="1" w:styleId="WW-WW8Num1ztrue1234561">
    <w:name w:val="WW-WW8Num1ztrue1234561"/>
    <w:rsid w:val="006D2165"/>
  </w:style>
  <w:style w:type="character" w:customStyle="1" w:styleId="WW-WW8Num5ztrue711">
    <w:name w:val="WW-WW8Num5ztrue711"/>
    <w:rsid w:val="006D2165"/>
  </w:style>
  <w:style w:type="character" w:customStyle="1" w:styleId="WW-WW8Num5ztrue11111">
    <w:name w:val="WW-WW8Num5ztrue11111"/>
    <w:rsid w:val="006D2165"/>
  </w:style>
  <w:style w:type="character" w:customStyle="1" w:styleId="WW-WW8Num5ztrue121">
    <w:name w:val="WW-WW8Num5ztrue121"/>
    <w:rsid w:val="006D2165"/>
  </w:style>
  <w:style w:type="character" w:customStyle="1" w:styleId="WW-WW8Num5ztrue1231">
    <w:name w:val="WW-WW8Num5ztrue1231"/>
    <w:rsid w:val="006D2165"/>
  </w:style>
  <w:style w:type="character" w:customStyle="1" w:styleId="WW-WW8Num5ztrue12341">
    <w:name w:val="WW-WW8Num5ztrue12341"/>
    <w:rsid w:val="006D2165"/>
  </w:style>
  <w:style w:type="character" w:customStyle="1" w:styleId="WW-WW8Num5ztrue123451">
    <w:name w:val="WW-WW8Num5ztrue123451"/>
    <w:rsid w:val="006D2165"/>
  </w:style>
  <w:style w:type="character" w:customStyle="1" w:styleId="WW-WW8Num5ztrue1234561">
    <w:name w:val="WW-WW8Num5ztrue1234561"/>
    <w:rsid w:val="006D2165"/>
  </w:style>
  <w:style w:type="character" w:customStyle="1" w:styleId="WW8Num8zfalse">
    <w:name w:val="WW8Num8zfalse"/>
    <w:rsid w:val="006D2165"/>
  </w:style>
  <w:style w:type="character" w:customStyle="1" w:styleId="WW-WW8Num1ztrue12345671">
    <w:name w:val="WW-WW8Num1ztrue12345671"/>
    <w:rsid w:val="006D2165"/>
  </w:style>
  <w:style w:type="character" w:customStyle="1" w:styleId="WW-WW8Num1ztrue111111">
    <w:name w:val="WW-WW8Num1ztrue111111"/>
    <w:rsid w:val="006D2165"/>
  </w:style>
  <w:style w:type="character" w:customStyle="1" w:styleId="WW-WW8Num1ztrue2111">
    <w:name w:val="WW-WW8Num1ztrue2111"/>
    <w:rsid w:val="006D2165"/>
  </w:style>
  <w:style w:type="character" w:customStyle="1" w:styleId="WW-WW8Num1ztrue3111">
    <w:name w:val="WW-WW8Num1ztrue3111"/>
    <w:rsid w:val="006D2165"/>
  </w:style>
  <w:style w:type="character" w:customStyle="1" w:styleId="WW-WW8Num1ztrue4111">
    <w:name w:val="WW-WW8Num1ztrue4111"/>
    <w:rsid w:val="006D2165"/>
  </w:style>
  <w:style w:type="character" w:customStyle="1" w:styleId="WW-WW8Num1ztrue5111">
    <w:name w:val="WW-WW8Num1ztrue5111"/>
    <w:rsid w:val="006D2165"/>
  </w:style>
  <w:style w:type="character" w:customStyle="1" w:styleId="WW-WW8Num1ztrue6111">
    <w:name w:val="WW-WW8Num1ztrue6111"/>
    <w:rsid w:val="006D2165"/>
  </w:style>
  <w:style w:type="character" w:customStyle="1" w:styleId="WW-WW8Num5ztrue12345671">
    <w:name w:val="WW-WW8Num5ztrue12345671"/>
    <w:rsid w:val="006D2165"/>
  </w:style>
  <w:style w:type="character" w:customStyle="1" w:styleId="WW-WW8Num5ztrue111111">
    <w:name w:val="WW-WW8Num5ztrue111111"/>
    <w:rsid w:val="006D2165"/>
  </w:style>
  <w:style w:type="character" w:customStyle="1" w:styleId="WW-WW8Num5ztrue2111">
    <w:name w:val="WW-WW8Num5ztrue2111"/>
    <w:rsid w:val="006D2165"/>
  </w:style>
  <w:style w:type="character" w:customStyle="1" w:styleId="WW-WW8Num5ztrue3111">
    <w:name w:val="WW-WW8Num5ztrue3111"/>
    <w:rsid w:val="006D2165"/>
  </w:style>
  <w:style w:type="character" w:customStyle="1" w:styleId="WW-WW8Num5ztrue4111">
    <w:name w:val="WW-WW8Num5ztrue4111"/>
    <w:rsid w:val="006D2165"/>
  </w:style>
  <w:style w:type="character" w:customStyle="1" w:styleId="WW-WW8Num5ztrue5111">
    <w:name w:val="WW-WW8Num5ztrue5111"/>
    <w:rsid w:val="006D2165"/>
  </w:style>
  <w:style w:type="character" w:customStyle="1" w:styleId="WW-WW8Num5ztrue6111">
    <w:name w:val="WW-WW8Num5ztrue6111"/>
    <w:rsid w:val="006D2165"/>
  </w:style>
  <w:style w:type="character" w:customStyle="1" w:styleId="WW-WW8Num1ztrue7111">
    <w:name w:val="WW-WW8Num1ztrue7111"/>
    <w:rsid w:val="006D2165"/>
  </w:style>
  <w:style w:type="character" w:customStyle="1" w:styleId="WW-WW8Num1ztrue1111111">
    <w:name w:val="WW-WW8Num1ztrue1111111"/>
    <w:rsid w:val="006D2165"/>
  </w:style>
  <w:style w:type="character" w:customStyle="1" w:styleId="WW-WW8Num1ztrue21111">
    <w:name w:val="WW-WW8Num1ztrue21111"/>
    <w:rsid w:val="006D2165"/>
  </w:style>
  <w:style w:type="character" w:customStyle="1" w:styleId="WW-WW8Num1ztrue31111">
    <w:name w:val="WW-WW8Num1ztrue31111"/>
    <w:rsid w:val="006D2165"/>
  </w:style>
  <w:style w:type="character" w:customStyle="1" w:styleId="WW-WW8Num1ztrue41111">
    <w:name w:val="WW-WW8Num1ztrue41111"/>
    <w:rsid w:val="006D2165"/>
  </w:style>
  <w:style w:type="character" w:customStyle="1" w:styleId="WW-WW8Num1ztrue51111">
    <w:name w:val="WW-WW8Num1ztrue51111"/>
    <w:rsid w:val="006D2165"/>
  </w:style>
  <w:style w:type="character" w:customStyle="1" w:styleId="WW-WW8Num1ztrue61111">
    <w:name w:val="WW-WW8Num1ztrue61111"/>
    <w:rsid w:val="006D2165"/>
  </w:style>
  <w:style w:type="character" w:customStyle="1" w:styleId="WW-WW8Num5ztrue7111">
    <w:name w:val="WW-WW8Num5ztrue7111"/>
    <w:rsid w:val="006D2165"/>
  </w:style>
  <w:style w:type="character" w:customStyle="1" w:styleId="WW-WW8Num5ztrue1111111">
    <w:name w:val="WW-WW8Num5ztrue1111111"/>
    <w:rsid w:val="006D2165"/>
  </w:style>
  <w:style w:type="character" w:customStyle="1" w:styleId="WW-WW8Num5ztrue21111">
    <w:name w:val="WW-WW8Num5ztrue21111"/>
    <w:rsid w:val="006D2165"/>
  </w:style>
  <w:style w:type="character" w:customStyle="1" w:styleId="WW-WW8Num5ztrue31111">
    <w:name w:val="WW-WW8Num5ztrue31111"/>
    <w:rsid w:val="006D2165"/>
  </w:style>
  <w:style w:type="character" w:customStyle="1" w:styleId="WW-WW8Num5ztrue41111">
    <w:name w:val="WW-WW8Num5ztrue41111"/>
    <w:rsid w:val="006D2165"/>
  </w:style>
  <w:style w:type="character" w:customStyle="1" w:styleId="WW-WW8Num5ztrue51111">
    <w:name w:val="WW-WW8Num5ztrue51111"/>
    <w:rsid w:val="006D2165"/>
  </w:style>
  <w:style w:type="character" w:customStyle="1" w:styleId="WW-WW8Num5ztrue61111">
    <w:name w:val="WW-WW8Num5ztrue61111"/>
    <w:rsid w:val="006D2165"/>
  </w:style>
  <w:style w:type="character" w:customStyle="1" w:styleId="WW-Absatz-Standardschriftart11">
    <w:name w:val="WW-Absatz-Standardschriftart11"/>
    <w:rsid w:val="006D2165"/>
  </w:style>
  <w:style w:type="character" w:customStyle="1" w:styleId="WW-WW8Num1ztrue71111">
    <w:name w:val="WW-WW8Num1ztrue71111"/>
    <w:rsid w:val="006D2165"/>
  </w:style>
  <w:style w:type="character" w:customStyle="1" w:styleId="WW-WW8Num1ztrue11111111">
    <w:name w:val="WW-WW8Num1ztrue11111111"/>
    <w:rsid w:val="006D2165"/>
  </w:style>
  <w:style w:type="character" w:customStyle="1" w:styleId="WW-WW8Num1ztrue1211">
    <w:name w:val="WW-WW8Num1ztrue1211"/>
    <w:rsid w:val="006D2165"/>
  </w:style>
  <w:style w:type="character" w:customStyle="1" w:styleId="WW-WW8Num1ztrue12311">
    <w:name w:val="WW-WW8Num1ztrue12311"/>
    <w:rsid w:val="006D2165"/>
  </w:style>
  <w:style w:type="character" w:customStyle="1" w:styleId="WW-WW8Num1ztrue123411">
    <w:name w:val="WW-WW8Num1ztrue123411"/>
    <w:rsid w:val="006D2165"/>
  </w:style>
  <w:style w:type="character" w:customStyle="1" w:styleId="WW-WW8Num1ztrue1234511">
    <w:name w:val="WW-WW8Num1ztrue1234511"/>
    <w:rsid w:val="006D2165"/>
  </w:style>
  <w:style w:type="character" w:customStyle="1" w:styleId="WW-WW8Num1ztrue12345611">
    <w:name w:val="WW-WW8Num1ztrue12345611"/>
    <w:rsid w:val="006D2165"/>
  </w:style>
  <w:style w:type="character" w:customStyle="1" w:styleId="WW-WW8Num5ztrue71111">
    <w:name w:val="WW-WW8Num5ztrue71111"/>
    <w:rsid w:val="006D2165"/>
  </w:style>
  <w:style w:type="character" w:customStyle="1" w:styleId="WW-WW8Num5ztrue11111111">
    <w:name w:val="WW-WW8Num5ztrue11111111"/>
    <w:rsid w:val="006D2165"/>
  </w:style>
  <w:style w:type="character" w:customStyle="1" w:styleId="WW-WW8Num5ztrue1211">
    <w:name w:val="WW-WW8Num5ztrue1211"/>
    <w:rsid w:val="006D2165"/>
  </w:style>
  <w:style w:type="character" w:customStyle="1" w:styleId="WW-WW8Num5ztrue12311">
    <w:name w:val="WW-WW8Num5ztrue12311"/>
    <w:rsid w:val="006D2165"/>
  </w:style>
  <w:style w:type="character" w:customStyle="1" w:styleId="WW-WW8Num5ztrue123411">
    <w:name w:val="WW-WW8Num5ztrue123411"/>
    <w:rsid w:val="006D2165"/>
  </w:style>
  <w:style w:type="character" w:customStyle="1" w:styleId="WW-WW8Num5ztrue1234511">
    <w:name w:val="WW-WW8Num5ztrue1234511"/>
    <w:rsid w:val="006D2165"/>
  </w:style>
  <w:style w:type="character" w:customStyle="1" w:styleId="WW-WW8Num5ztrue12345611">
    <w:name w:val="WW-WW8Num5ztrue12345611"/>
    <w:rsid w:val="006D2165"/>
  </w:style>
  <w:style w:type="character" w:customStyle="1" w:styleId="WW-WW8Num1ztrue123456711">
    <w:name w:val="WW-WW8Num1ztrue123456711"/>
    <w:rsid w:val="006D2165"/>
  </w:style>
  <w:style w:type="character" w:customStyle="1" w:styleId="WW-WW8Num1ztrue111111111">
    <w:name w:val="WW-WW8Num1ztrue111111111"/>
    <w:rsid w:val="006D2165"/>
  </w:style>
  <w:style w:type="character" w:customStyle="1" w:styleId="WW-WW8Num1ztrue211111">
    <w:name w:val="WW-WW8Num1ztrue211111"/>
    <w:rsid w:val="006D2165"/>
  </w:style>
  <w:style w:type="character" w:customStyle="1" w:styleId="WW-WW8Num1ztrue311111">
    <w:name w:val="WW-WW8Num1ztrue311111"/>
    <w:rsid w:val="006D2165"/>
  </w:style>
  <w:style w:type="character" w:customStyle="1" w:styleId="WW-WW8Num1ztrue411111">
    <w:name w:val="WW-WW8Num1ztrue411111"/>
    <w:rsid w:val="006D2165"/>
  </w:style>
  <w:style w:type="character" w:customStyle="1" w:styleId="WW-WW8Num1ztrue511111">
    <w:name w:val="WW-WW8Num1ztrue511111"/>
    <w:rsid w:val="006D2165"/>
  </w:style>
  <w:style w:type="character" w:customStyle="1" w:styleId="WW-WW8Num1ztrue611111">
    <w:name w:val="WW-WW8Num1ztrue611111"/>
    <w:rsid w:val="006D2165"/>
  </w:style>
  <w:style w:type="character" w:customStyle="1" w:styleId="WW8Num3zfalse">
    <w:name w:val="WW8Num3zfalse"/>
    <w:rsid w:val="006D2165"/>
  </w:style>
  <w:style w:type="character" w:customStyle="1" w:styleId="WW8Num3ztrue">
    <w:name w:val="WW8Num3ztrue"/>
    <w:rsid w:val="006D2165"/>
  </w:style>
  <w:style w:type="character" w:customStyle="1" w:styleId="WW-WW8Num3ztrue">
    <w:name w:val="WW-WW8Num3ztrue"/>
    <w:rsid w:val="006D2165"/>
  </w:style>
  <w:style w:type="character" w:customStyle="1" w:styleId="WW-WW8Num3ztrue1">
    <w:name w:val="WW-WW8Num3ztrue1"/>
    <w:rsid w:val="006D2165"/>
  </w:style>
  <w:style w:type="character" w:customStyle="1" w:styleId="WW-WW8Num3ztrue2">
    <w:name w:val="WW-WW8Num3ztrue2"/>
    <w:rsid w:val="006D2165"/>
  </w:style>
  <w:style w:type="character" w:customStyle="1" w:styleId="WW-WW8Num3ztrue3">
    <w:name w:val="WW-WW8Num3ztrue3"/>
    <w:rsid w:val="006D2165"/>
  </w:style>
  <w:style w:type="character" w:customStyle="1" w:styleId="WW-WW8Num3ztrue4">
    <w:name w:val="WW-WW8Num3ztrue4"/>
    <w:rsid w:val="006D2165"/>
  </w:style>
  <w:style w:type="character" w:customStyle="1" w:styleId="WW-WW8Num3ztrue5">
    <w:name w:val="WW-WW8Num3ztrue5"/>
    <w:rsid w:val="006D2165"/>
  </w:style>
  <w:style w:type="character" w:customStyle="1" w:styleId="WW-WW8Num3ztrue6">
    <w:name w:val="WW-WW8Num3ztrue6"/>
    <w:rsid w:val="006D2165"/>
  </w:style>
  <w:style w:type="character" w:customStyle="1" w:styleId="WW8Num4ztrue">
    <w:name w:val="WW8Num4ztrue"/>
    <w:rsid w:val="006D2165"/>
  </w:style>
  <w:style w:type="character" w:customStyle="1" w:styleId="WW-WW8Num4ztrue">
    <w:name w:val="WW-WW8Num4ztrue"/>
    <w:rsid w:val="006D2165"/>
  </w:style>
  <w:style w:type="character" w:customStyle="1" w:styleId="WW-WW8Num4ztrue1">
    <w:name w:val="WW-WW8Num4ztrue1"/>
    <w:rsid w:val="006D2165"/>
  </w:style>
  <w:style w:type="character" w:customStyle="1" w:styleId="WW-WW8Num4ztrue2">
    <w:name w:val="WW-WW8Num4ztrue2"/>
    <w:rsid w:val="006D2165"/>
  </w:style>
  <w:style w:type="character" w:customStyle="1" w:styleId="WW-WW8Num4ztrue3">
    <w:name w:val="WW-WW8Num4ztrue3"/>
    <w:rsid w:val="006D2165"/>
  </w:style>
  <w:style w:type="character" w:customStyle="1" w:styleId="WW-WW8Num4ztrue4">
    <w:name w:val="WW-WW8Num4ztrue4"/>
    <w:rsid w:val="006D2165"/>
  </w:style>
  <w:style w:type="character" w:customStyle="1" w:styleId="WW-WW8Num4ztrue5">
    <w:name w:val="WW-WW8Num4ztrue5"/>
    <w:rsid w:val="006D2165"/>
  </w:style>
  <w:style w:type="character" w:customStyle="1" w:styleId="WW-WW8Num4ztrue6">
    <w:name w:val="WW-WW8Num4ztrue6"/>
    <w:rsid w:val="006D2165"/>
  </w:style>
  <w:style w:type="character" w:customStyle="1" w:styleId="WW8Num5zfalse">
    <w:name w:val="WW8Num5zfalse"/>
    <w:rsid w:val="006D2165"/>
  </w:style>
  <w:style w:type="character" w:customStyle="1" w:styleId="WW8Num8z1">
    <w:name w:val="WW8Num8z1"/>
    <w:rsid w:val="006D2165"/>
    <w:rPr>
      <w:rFonts w:ascii="Courier New" w:hAnsi="Courier New" w:cs="Courier New"/>
    </w:rPr>
  </w:style>
  <w:style w:type="character" w:customStyle="1" w:styleId="WW8Num9zfalse">
    <w:name w:val="WW8Num9zfalse"/>
    <w:rsid w:val="006D2165"/>
    <w:rPr>
      <w:rFonts w:ascii="Times New Roman" w:hAnsi="Times New Roman" w:cs="Times New Roman"/>
      <w:b/>
      <w:bCs/>
      <w:sz w:val="24"/>
    </w:rPr>
  </w:style>
  <w:style w:type="character" w:customStyle="1" w:styleId="WW8Num9ztrue">
    <w:name w:val="WW8Num9ztrue"/>
    <w:rsid w:val="006D2165"/>
  </w:style>
  <w:style w:type="character" w:customStyle="1" w:styleId="WW-WW8Num9ztrue">
    <w:name w:val="WW-WW8Num9ztrue"/>
    <w:rsid w:val="006D2165"/>
  </w:style>
  <w:style w:type="character" w:customStyle="1" w:styleId="WW-WW8Num9ztrue1">
    <w:name w:val="WW-WW8Num9ztrue1"/>
    <w:rsid w:val="006D2165"/>
  </w:style>
  <w:style w:type="character" w:customStyle="1" w:styleId="WW-WW8Num9ztrue2">
    <w:name w:val="WW-WW8Num9ztrue2"/>
    <w:rsid w:val="006D2165"/>
  </w:style>
  <w:style w:type="character" w:customStyle="1" w:styleId="WW-WW8Num9ztrue3">
    <w:name w:val="WW-WW8Num9ztrue3"/>
    <w:rsid w:val="006D2165"/>
  </w:style>
  <w:style w:type="character" w:customStyle="1" w:styleId="WW-WW8Num9ztrue4">
    <w:name w:val="WW-WW8Num9ztrue4"/>
    <w:rsid w:val="006D2165"/>
  </w:style>
  <w:style w:type="character" w:customStyle="1" w:styleId="WW-WW8Num9ztrue5">
    <w:name w:val="WW-WW8Num9ztrue5"/>
    <w:rsid w:val="006D2165"/>
  </w:style>
  <w:style w:type="character" w:customStyle="1" w:styleId="WW-WW8Num9ztrue6">
    <w:name w:val="WW-WW8Num9ztrue6"/>
    <w:rsid w:val="006D2165"/>
  </w:style>
  <w:style w:type="character" w:customStyle="1" w:styleId="WW8Num10zfalse">
    <w:name w:val="WW8Num10zfalse"/>
    <w:rsid w:val="006D2165"/>
    <w:rPr>
      <w:rFonts w:ascii="Times New Roman" w:hAnsi="Times New Roman" w:cs="Times New Roman"/>
      <w:b/>
      <w:bCs/>
      <w:sz w:val="24"/>
    </w:rPr>
  </w:style>
  <w:style w:type="character" w:customStyle="1" w:styleId="WW8Num11z0">
    <w:name w:val="WW8Num11z0"/>
    <w:rsid w:val="006D2165"/>
    <w:rPr>
      <w:rFonts w:ascii="Arial" w:eastAsia="F3" w:hAnsi="Arial" w:cs="Arial"/>
    </w:rPr>
  </w:style>
  <w:style w:type="character" w:customStyle="1" w:styleId="WW8Num12zfalse">
    <w:name w:val="WW8Num12zfalse"/>
    <w:rsid w:val="006D2165"/>
  </w:style>
  <w:style w:type="character" w:customStyle="1" w:styleId="WW8Num13z0">
    <w:name w:val="WW8Num13z0"/>
    <w:rsid w:val="006D2165"/>
    <w:rPr>
      <w:rFonts w:ascii="Symbol" w:hAnsi="Symbol" w:cs="Symbol"/>
    </w:rPr>
  </w:style>
  <w:style w:type="character" w:customStyle="1" w:styleId="WW8Num14zfalse">
    <w:name w:val="WW8Num14zfalse"/>
    <w:rsid w:val="006D2165"/>
  </w:style>
  <w:style w:type="character" w:customStyle="1" w:styleId="WW8Num14ztrue">
    <w:name w:val="WW8Num14ztrue"/>
    <w:rsid w:val="006D2165"/>
  </w:style>
  <w:style w:type="character" w:customStyle="1" w:styleId="WW-WW8Num14ztrue">
    <w:name w:val="WW-WW8Num14ztrue"/>
    <w:rsid w:val="006D2165"/>
  </w:style>
  <w:style w:type="character" w:customStyle="1" w:styleId="WW-WW8Num14ztrue1">
    <w:name w:val="WW-WW8Num14ztrue1"/>
    <w:rsid w:val="006D2165"/>
  </w:style>
  <w:style w:type="character" w:customStyle="1" w:styleId="WW-WW8Num14ztrue2">
    <w:name w:val="WW-WW8Num14ztrue2"/>
    <w:rsid w:val="006D2165"/>
  </w:style>
  <w:style w:type="character" w:customStyle="1" w:styleId="WW-WW8Num14ztrue3">
    <w:name w:val="WW-WW8Num14ztrue3"/>
    <w:rsid w:val="006D2165"/>
  </w:style>
  <w:style w:type="character" w:customStyle="1" w:styleId="WW-WW8Num14ztrue4">
    <w:name w:val="WW-WW8Num14ztrue4"/>
    <w:rsid w:val="006D2165"/>
  </w:style>
  <w:style w:type="character" w:customStyle="1" w:styleId="WW-WW8Num14ztrue5">
    <w:name w:val="WW-WW8Num14ztrue5"/>
    <w:rsid w:val="006D2165"/>
  </w:style>
  <w:style w:type="character" w:customStyle="1" w:styleId="WW-WW8Num14ztrue6">
    <w:name w:val="WW-WW8Num14ztrue6"/>
    <w:rsid w:val="006D2165"/>
  </w:style>
  <w:style w:type="character" w:customStyle="1" w:styleId="WW8Num15z0">
    <w:name w:val="WW8Num15z0"/>
    <w:rsid w:val="006D2165"/>
    <w:rPr>
      <w:rFonts w:ascii="F3" w:eastAsia="F3" w:hAnsi="F3" w:cs="F3"/>
      <w:sz w:val="24"/>
    </w:rPr>
  </w:style>
  <w:style w:type="character" w:customStyle="1" w:styleId="WW8Num15z1">
    <w:name w:val="WW8Num15z1"/>
    <w:rsid w:val="006D2165"/>
    <w:rPr>
      <w:rFonts w:ascii="Courier New" w:hAnsi="Courier New" w:cs="Courier New"/>
    </w:rPr>
  </w:style>
  <w:style w:type="character" w:customStyle="1" w:styleId="WW8Num15z2">
    <w:name w:val="WW8Num15z2"/>
    <w:rsid w:val="006D2165"/>
    <w:rPr>
      <w:rFonts w:ascii="Wingdings" w:hAnsi="Wingdings" w:cs="Wingdings"/>
    </w:rPr>
  </w:style>
  <w:style w:type="character" w:customStyle="1" w:styleId="WW8Num16z0">
    <w:name w:val="WW8Num16z0"/>
    <w:rsid w:val="006D2165"/>
    <w:rPr>
      <w:rFonts w:ascii="Symbol" w:hAnsi="Symbol" w:cs="Symbol"/>
    </w:rPr>
  </w:style>
  <w:style w:type="character" w:customStyle="1" w:styleId="WW8Num16z1">
    <w:name w:val="WW8Num16z1"/>
    <w:rsid w:val="006D2165"/>
    <w:rPr>
      <w:rFonts w:ascii="Courier New" w:hAnsi="Courier New" w:cs="Courier New"/>
    </w:rPr>
  </w:style>
  <w:style w:type="character" w:customStyle="1" w:styleId="WW8Num16z2">
    <w:name w:val="WW8Num16z2"/>
    <w:rsid w:val="006D2165"/>
    <w:rPr>
      <w:rFonts w:ascii="Wingdings" w:hAnsi="Wingdings" w:cs="Wingdings"/>
    </w:rPr>
  </w:style>
  <w:style w:type="character" w:customStyle="1" w:styleId="WW8Num17zfalse">
    <w:name w:val="WW8Num17zfalse"/>
    <w:rsid w:val="006D2165"/>
  </w:style>
  <w:style w:type="character" w:customStyle="1" w:styleId="WW8Num17ztrue">
    <w:name w:val="WW8Num17ztrue"/>
    <w:rsid w:val="006D2165"/>
  </w:style>
  <w:style w:type="character" w:customStyle="1" w:styleId="WW-WW8Num17ztrue">
    <w:name w:val="WW-WW8Num17ztrue"/>
    <w:rsid w:val="006D2165"/>
  </w:style>
  <w:style w:type="character" w:customStyle="1" w:styleId="WW-WW8Num17ztrue1">
    <w:name w:val="WW-WW8Num17ztrue1"/>
    <w:rsid w:val="006D2165"/>
  </w:style>
  <w:style w:type="character" w:customStyle="1" w:styleId="WW-WW8Num17ztrue2">
    <w:name w:val="WW-WW8Num17ztrue2"/>
    <w:rsid w:val="006D2165"/>
  </w:style>
  <w:style w:type="character" w:customStyle="1" w:styleId="WW-WW8Num17ztrue3">
    <w:name w:val="WW-WW8Num17ztrue3"/>
    <w:rsid w:val="006D2165"/>
  </w:style>
  <w:style w:type="character" w:customStyle="1" w:styleId="WW-WW8Num17ztrue4">
    <w:name w:val="WW-WW8Num17ztrue4"/>
    <w:rsid w:val="006D2165"/>
  </w:style>
  <w:style w:type="character" w:customStyle="1" w:styleId="WW-WW8Num17ztrue5">
    <w:name w:val="WW-WW8Num17ztrue5"/>
    <w:rsid w:val="006D2165"/>
  </w:style>
  <w:style w:type="character" w:customStyle="1" w:styleId="WW-WW8Num17ztrue6">
    <w:name w:val="WW-WW8Num17ztrue6"/>
    <w:rsid w:val="006D2165"/>
  </w:style>
  <w:style w:type="character" w:customStyle="1" w:styleId="WW8Num18z0">
    <w:name w:val="WW8Num18z0"/>
    <w:rsid w:val="006D2165"/>
    <w:rPr>
      <w:rFonts w:ascii="Symbol" w:eastAsia="Arial" w:hAnsi="Symbol" w:cs="Symbol"/>
      <w:sz w:val="24"/>
    </w:rPr>
  </w:style>
  <w:style w:type="character" w:customStyle="1" w:styleId="WW8Num18z1">
    <w:name w:val="WW8Num18z1"/>
    <w:rsid w:val="006D2165"/>
    <w:rPr>
      <w:rFonts w:ascii="Courier New" w:hAnsi="Courier New" w:cs="Courier New"/>
    </w:rPr>
  </w:style>
  <w:style w:type="character" w:customStyle="1" w:styleId="WW8Num18z2">
    <w:name w:val="WW8Num18z2"/>
    <w:rsid w:val="006D2165"/>
    <w:rPr>
      <w:rFonts w:ascii="Wingdings" w:hAnsi="Wingdings" w:cs="Wingdings"/>
    </w:rPr>
  </w:style>
  <w:style w:type="character" w:customStyle="1" w:styleId="12">
    <w:name w:val="Основной шрифт абзаца12"/>
    <w:rsid w:val="006D2165"/>
  </w:style>
  <w:style w:type="character" w:customStyle="1" w:styleId="WW8Num9z0">
    <w:name w:val="WW8Num9z0"/>
    <w:rsid w:val="006D2165"/>
    <w:rPr>
      <w:rFonts w:eastAsia="Lucida Sans Unicode"/>
      <w:b w:val="0"/>
      <w:color w:val="auto"/>
    </w:rPr>
  </w:style>
  <w:style w:type="character" w:customStyle="1" w:styleId="WW8Num10z0">
    <w:name w:val="WW8Num10z0"/>
    <w:rsid w:val="006D2165"/>
    <w:rPr>
      <w:b/>
    </w:rPr>
  </w:style>
  <w:style w:type="character" w:customStyle="1" w:styleId="WW8Num14z0">
    <w:name w:val="WW8Num14z0"/>
    <w:rsid w:val="006D2165"/>
    <w:rPr>
      <w:rFonts w:ascii="Courier New" w:hAnsi="Courier New" w:cs="Courier New"/>
    </w:rPr>
  </w:style>
  <w:style w:type="character" w:customStyle="1" w:styleId="WW8Num17z0">
    <w:name w:val="WW8Num17z0"/>
    <w:rsid w:val="006D2165"/>
    <w:rPr>
      <w:b/>
    </w:rPr>
  </w:style>
  <w:style w:type="character" w:customStyle="1" w:styleId="WW8Num17z2">
    <w:name w:val="WW8Num17z2"/>
    <w:rsid w:val="006D2165"/>
    <w:rPr>
      <w:b/>
      <w:color w:val="auto"/>
    </w:rPr>
  </w:style>
  <w:style w:type="character" w:customStyle="1" w:styleId="WW8Num19z0">
    <w:name w:val="WW8Num19z0"/>
    <w:rsid w:val="006D2165"/>
    <w:rPr>
      <w:rFonts w:eastAsia="Calibri"/>
    </w:rPr>
  </w:style>
  <w:style w:type="character" w:customStyle="1" w:styleId="WW8Num20z0">
    <w:name w:val="WW8Num20z0"/>
    <w:rsid w:val="006D2165"/>
    <w:rPr>
      <w:rFonts w:ascii="Courier New" w:hAnsi="Courier New" w:cs="Courier New"/>
    </w:rPr>
  </w:style>
  <w:style w:type="character" w:customStyle="1" w:styleId="11">
    <w:name w:val="Основной шрифт абзаца11"/>
    <w:rsid w:val="006D2165"/>
  </w:style>
  <w:style w:type="character" w:customStyle="1" w:styleId="WW8Num13z1">
    <w:name w:val="WW8Num13z1"/>
    <w:rsid w:val="006D2165"/>
    <w:rPr>
      <w:rFonts w:ascii="Courier New" w:hAnsi="Courier New" w:cs="Courier New"/>
    </w:rPr>
  </w:style>
  <w:style w:type="character" w:customStyle="1" w:styleId="WW8Num13z2">
    <w:name w:val="WW8Num13z2"/>
    <w:rsid w:val="006D2165"/>
    <w:rPr>
      <w:rFonts w:ascii="Wingdings" w:hAnsi="Wingdings" w:cs="Wingdings"/>
    </w:rPr>
  </w:style>
  <w:style w:type="character" w:customStyle="1" w:styleId="WW8Num14z1">
    <w:name w:val="WW8Num14z1"/>
    <w:rsid w:val="006D2165"/>
    <w:rPr>
      <w:rFonts w:ascii="Courier New" w:hAnsi="Courier New" w:cs="Courier New"/>
    </w:rPr>
  </w:style>
  <w:style w:type="character" w:customStyle="1" w:styleId="WW8Num14z2">
    <w:name w:val="WW8Num14z2"/>
    <w:rsid w:val="006D2165"/>
    <w:rPr>
      <w:rFonts w:ascii="Wingdings" w:hAnsi="Wingdings" w:cs="Wingdings"/>
    </w:rPr>
  </w:style>
  <w:style w:type="character" w:customStyle="1" w:styleId="100">
    <w:name w:val="Основной шрифт абзаца10"/>
    <w:rsid w:val="006D2165"/>
  </w:style>
  <w:style w:type="character" w:customStyle="1" w:styleId="WW-Absatz-Standardschriftart111">
    <w:name w:val="WW-Absatz-Standardschriftart111"/>
    <w:rsid w:val="006D2165"/>
  </w:style>
  <w:style w:type="character" w:customStyle="1" w:styleId="WW-Absatz-Standardschriftart1111">
    <w:name w:val="WW-Absatz-Standardschriftart1111"/>
    <w:rsid w:val="006D2165"/>
  </w:style>
  <w:style w:type="character" w:customStyle="1" w:styleId="WW8Num9z1">
    <w:name w:val="WW8Num9z1"/>
    <w:rsid w:val="006D2165"/>
    <w:rPr>
      <w:rFonts w:ascii="Courier New" w:hAnsi="Courier New" w:cs="Courier New"/>
    </w:rPr>
  </w:style>
  <w:style w:type="character" w:customStyle="1" w:styleId="WW8Num9z2">
    <w:name w:val="WW8Num9z2"/>
    <w:rsid w:val="006D2165"/>
    <w:rPr>
      <w:rFonts w:ascii="Wingdings" w:hAnsi="Wingdings" w:cs="Wingdings"/>
    </w:rPr>
  </w:style>
  <w:style w:type="character" w:customStyle="1" w:styleId="WW8Num11z1">
    <w:name w:val="WW8Num11z1"/>
    <w:rsid w:val="006D2165"/>
    <w:rPr>
      <w:rFonts w:ascii="Courier New" w:hAnsi="Courier New" w:cs="Courier New"/>
    </w:rPr>
  </w:style>
  <w:style w:type="character" w:customStyle="1" w:styleId="WW8Num11z2">
    <w:name w:val="WW8Num11z2"/>
    <w:rsid w:val="006D2165"/>
    <w:rPr>
      <w:rFonts w:ascii="Wingdings" w:hAnsi="Wingdings" w:cs="Wingdings"/>
    </w:rPr>
  </w:style>
  <w:style w:type="character" w:customStyle="1" w:styleId="WW8Num11z3">
    <w:name w:val="WW8Num11z3"/>
    <w:rsid w:val="006D2165"/>
    <w:rPr>
      <w:rFonts w:ascii="Symbol" w:hAnsi="Symbol" w:cs="Symbol"/>
    </w:rPr>
  </w:style>
  <w:style w:type="character" w:customStyle="1" w:styleId="WW8Num12z0">
    <w:name w:val="WW8Num12z0"/>
    <w:rsid w:val="006D2165"/>
    <w:rPr>
      <w:rFonts w:ascii="Courier New" w:hAnsi="Courier New" w:cs="Courier New"/>
    </w:rPr>
  </w:style>
  <w:style w:type="character" w:customStyle="1" w:styleId="WW8Num12z2">
    <w:name w:val="WW8Num12z2"/>
    <w:rsid w:val="006D2165"/>
    <w:rPr>
      <w:rFonts w:ascii="Wingdings" w:hAnsi="Wingdings" w:cs="Wingdings"/>
    </w:rPr>
  </w:style>
  <w:style w:type="character" w:customStyle="1" w:styleId="WW8Num12z3">
    <w:name w:val="WW8Num12z3"/>
    <w:rsid w:val="006D2165"/>
    <w:rPr>
      <w:rFonts w:ascii="Symbol" w:hAnsi="Symbol" w:cs="Symbol"/>
    </w:rPr>
  </w:style>
  <w:style w:type="character" w:customStyle="1" w:styleId="WW8Num14z3">
    <w:name w:val="WW8Num14z3"/>
    <w:rsid w:val="006D2165"/>
    <w:rPr>
      <w:rFonts w:ascii="Symbol" w:hAnsi="Symbol" w:cs="Symbol"/>
    </w:rPr>
  </w:style>
  <w:style w:type="character" w:customStyle="1" w:styleId="WW8Num15z3">
    <w:name w:val="WW8Num15z3"/>
    <w:rsid w:val="006D2165"/>
    <w:rPr>
      <w:rFonts w:ascii="Symbol" w:hAnsi="Symbol" w:cs="Symbol"/>
    </w:rPr>
  </w:style>
  <w:style w:type="character" w:customStyle="1" w:styleId="WW8Num20z2">
    <w:name w:val="WW8Num20z2"/>
    <w:rsid w:val="006D2165"/>
    <w:rPr>
      <w:rFonts w:ascii="Wingdings" w:hAnsi="Wingdings" w:cs="Wingdings"/>
    </w:rPr>
  </w:style>
  <w:style w:type="character" w:customStyle="1" w:styleId="WW8Num20z3">
    <w:name w:val="WW8Num20z3"/>
    <w:rsid w:val="006D2165"/>
    <w:rPr>
      <w:rFonts w:ascii="Symbol" w:hAnsi="Symbol" w:cs="Symbol"/>
    </w:rPr>
  </w:style>
  <w:style w:type="character" w:customStyle="1" w:styleId="WW8Num21z0">
    <w:name w:val="WW8Num21z0"/>
    <w:rsid w:val="006D2165"/>
    <w:rPr>
      <w:rFonts w:ascii="Courier New" w:hAnsi="Courier New" w:cs="Courier New"/>
    </w:rPr>
  </w:style>
  <w:style w:type="character" w:customStyle="1" w:styleId="WW8Num21z2">
    <w:name w:val="WW8Num21z2"/>
    <w:rsid w:val="006D2165"/>
    <w:rPr>
      <w:rFonts w:ascii="Wingdings" w:hAnsi="Wingdings" w:cs="Wingdings"/>
    </w:rPr>
  </w:style>
  <w:style w:type="character" w:customStyle="1" w:styleId="WW8Num21z3">
    <w:name w:val="WW8Num21z3"/>
    <w:rsid w:val="006D2165"/>
    <w:rPr>
      <w:rFonts w:ascii="Symbol" w:hAnsi="Symbol" w:cs="Symbol"/>
    </w:rPr>
  </w:style>
  <w:style w:type="character" w:customStyle="1" w:styleId="WW8Num23z0">
    <w:name w:val="WW8Num23z0"/>
    <w:rsid w:val="006D2165"/>
    <w:rPr>
      <w:rFonts w:ascii="Arial" w:eastAsia="F3" w:hAnsi="Arial" w:cs="Arial"/>
    </w:rPr>
  </w:style>
  <w:style w:type="character" w:customStyle="1" w:styleId="WW8Num23z1">
    <w:name w:val="WW8Num23z1"/>
    <w:rsid w:val="006D2165"/>
    <w:rPr>
      <w:rFonts w:ascii="Arial" w:eastAsia="Calibri" w:hAnsi="Arial" w:cs="Arial"/>
    </w:rPr>
  </w:style>
  <w:style w:type="character" w:customStyle="1" w:styleId="WW8Num23z2">
    <w:name w:val="WW8Num23z2"/>
    <w:rsid w:val="006D2165"/>
    <w:rPr>
      <w:rFonts w:ascii="Wingdings" w:hAnsi="Wingdings" w:cs="Wingdings"/>
    </w:rPr>
  </w:style>
  <w:style w:type="character" w:customStyle="1" w:styleId="WW8Num23z3">
    <w:name w:val="WW8Num23z3"/>
    <w:rsid w:val="006D2165"/>
    <w:rPr>
      <w:rFonts w:ascii="Symbol" w:hAnsi="Symbol" w:cs="Symbol"/>
    </w:rPr>
  </w:style>
  <w:style w:type="character" w:customStyle="1" w:styleId="WW8Num23z4">
    <w:name w:val="WW8Num23z4"/>
    <w:rsid w:val="006D2165"/>
    <w:rPr>
      <w:rFonts w:ascii="Courier New" w:hAnsi="Courier New" w:cs="Courier New"/>
    </w:rPr>
  </w:style>
  <w:style w:type="character" w:customStyle="1" w:styleId="9">
    <w:name w:val="Основной шрифт абзаца9"/>
    <w:rsid w:val="006D2165"/>
  </w:style>
  <w:style w:type="character" w:customStyle="1" w:styleId="WW-Absatz-Standardschriftart11111">
    <w:name w:val="WW-Absatz-Standardschriftart11111"/>
    <w:rsid w:val="006D2165"/>
  </w:style>
  <w:style w:type="character" w:customStyle="1" w:styleId="WW-Absatz-Standardschriftart111111">
    <w:name w:val="WW-Absatz-Standardschriftart111111"/>
    <w:rsid w:val="006D2165"/>
  </w:style>
  <w:style w:type="character" w:customStyle="1" w:styleId="8">
    <w:name w:val="Основной шрифт абзаца8"/>
    <w:rsid w:val="006D2165"/>
  </w:style>
  <w:style w:type="character" w:customStyle="1" w:styleId="WW-Absatz-Standardschriftart1111111">
    <w:name w:val="WW-Absatz-Standardschriftart1111111"/>
    <w:rsid w:val="006D2165"/>
  </w:style>
  <w:style w:type="character" w:customStyle="1" w:styleId="WW-Absatz-Standardschriftart11111111">
    <w:name w:val="WW-Absatz-Standardschriftart11111111"/>
    <w:rsid w:val="006D2165"/>
  </w:style>
  <w:style w:type="character" w:customStyle="1" w:styleId="7">
    <w:name w:val="Основной шрифт абзаца7"/>
    <w:rsid w:val="006D2165"/>
  </w:style>
  <w:style w:type="character" w:customStyle="1" w:styleId="WW-Absatz-Standardschriftart111111111">
    <w:name w:val="WW-Absatz-Standardschriftart111111111"/>
    <w:rsid w:val="006D2165"/>
  </w:style>
  <w:style w:type="character" w:customStyle="1" w:styleId="61">
    <w:name w:val="Основной шрифт абзаца6"/>
    <w:rsid w:val="006D2165"/>
  </w:style>
  <w:style w:type="character" w:customStyle="1" w:styleId="WW-Absatz-Standardschriftart1111111111">
    <w:name w:val="WW-Absatz-Standardschriftart1111111111"/>
    <w:rsid w:val="006D2165"/>
  </w:style>
  <w:style w:type="character" w:customStyle="1" w:styleId="WW-Absatz-Standardschriftart11111111111">
    <w:name w:val="WW-Absatz-Standardschriftart11111111111"/>
    <w:rsid w:val="006D2165"/>
  </w:style>
  <w:style w:type="character" w:customStyle="1" w:styleId="WW-Absatz-Standardschriftart111111111111">
    <w:name w:val="WW-Absatz-Standardschriftart111111111111"/>
    <w:rsid w:val="006D2165"/>
  </w:style>
  <w:style w:type="character" w:customStyle="1" w:styleId="WW-Absatz-Standardschriftart1111111111111">
    <w:name w:val="WW-Absatz-Standardschriftart1111111111111"/>
    <w:rsid w:val="006D2165"/>
  </w:style>
  <w:style w:type="character" w:customStyle="1" w:styleId="5">
    <w:name w:val="Основной шрифт абзаца5"/>
    <w:rsid w:val="006D2165"/>
  </w:style>
  <w:style w:type="character" w:customStyle="1" w:styleId="4">
    <w:name w:val="Основной шрифт абзаца4"/>
    <w:rsid w:val="006D2165"/>
  </w:style>
  <w:style w:type="character" w:customStyle="1" w:styleId="WW-Absatz-Standardschriftart11111111111111">
    <w:name w:val="WW-Absatz-Standardschriftart11111111111111"/>
    <w:rsid w:val="006D2165"/>
  </w:style>
  <w:style w:type="character" w:customStyle="1" w:styleId="WW-Absatz-Standardschriftart111111111111111">
    <w:name w:val="WW-Absatz-Standardschriftart111111111111111"/>
    <w:rsid w:val="006D2165"/>
  </w:style>
  <w:style w:type="character" w:customStyle="1" w:styleId="WW-Absatz-Standardschriftart1111111111111111">
    <w:name w:val="WW-Absatz-Standardschriftart1111111111111111"/>
    <w:rsid w:val="006D2165"/>
  </w:style>
  <w:style w:type="character" w:customStyle="1" w:styleId="31">
    <w:name w:val="Основной шрифт абзаца3"/>
    <w:rsid w:val="006D2165"/>
  </w:style>
  <w:style w:type="character" w:customStyle="1" w:styleId="WW-Absatz-Standardschriftart11111111111111111">
    <w:name w:val="WW-Absatz-Standardschriftart11111111111111111"/>
    <w:rsid w:val="006D2165"/>
  </w:style>
  <w:style w:type="character" w:customStyle="1" w:styleId="WW-Absatz-Standardschriftart111111111111111111">
    <w:name w:val="WW-Absatz-Standardschriftart111111111111111111"/>
    <w:rsid w:val="006D2165"/>
  </w:style>
  <w:style w:type="character" w:customStyle="1" w:styleId="21">
    <w:name w:val="Основной шрифт абзаца2"/>
    <w:rsid w:val="006D2165"/>
  </w:style>
  <w:style w:type="character" w:customStyle="1" w:styleId="WW-Absatz-Standardschriftart1111111111111111111">
    <w:name w:val="WW-Absatz-Standardschriftart1111111111111111111"/>
    <w:rsid w:val="006D2165"/>
  </w:style>
  <w:style w:type="character" w:customStyle="1" w:styleId="14">
    <w:name w:val="Основной шрифт абзаца1"/>
    <w:rsid w:val="006D2165"/>
  </w:style>
  <w:style w:type="character" w:customStyle="1" w:styleId="a3">
    <w:name w:val="Символ нумерации"/>
    <w:rsid w:val="006D2165"/>
  </w:style>
  <w:style w:type="character" w:customStyle="1" w:styleId="a4">
    <w:name w:val="Текст выноски Знак"/>
    <w:rsid w:val="006D2165"/>
    <w:rPr>
      <w:rFonts w:ascii="Tahoma" w:eastAsia="Lucida Sans Unicode" w:hAnsi="Tahoma" w:cs="Tahoma"/>
      <w:kern w:val="1"/>
      <w:sz w:val="16"/>
      <w:szCs w:val="16"/>
    </w:rPr>
  </w:style>
  <w:style w:type="character" w:customStyle="1" w:styleId="a5">
    <w:name w:val="Основной текст с отступом Знак"/>
    <w:rsid w:val="006D2165"/>
    <w:rPr>
      <w:rFonts w:ascii="Arial" w:eastAsia="Lucida Sans Unicode" w:hAnsi="Arial" w:cs="Arial"/>
      <w:kern w:val="1"/>
      <w:szCs w:val="24"/>
    </w:rPr>
  </w:style>
  <w:style w:type="character" w:customStyle="1" w:styleId="a6">
    <w:name w:val="Верхний колонтитул Знак"/>
    <w:rsid w:val="006D2165"/>
    <w:rPr>
      <w:rFonts w:ascii="Arial" w:eastAsia="Lucida Sans Unicode" w:hAnsi="Arial" w:cs="Arial"/>
      <w:kern w:val="1"/>
      <w:szCs w:val="24"/>
    </w:rPr>
  </w:style>
  <w:style w:type="character" w:customStyle="1" w:styleId="a7">
    <w:name w:val="Нижний колонтитул Знак"/>
    <w:rsid w:val="006D2165"/>
    <w:rPr>
      <w:rFonts w:ascii="Arial" w:eastAsia="Lucida Sans Unicode" w:hAnsi="Arial" w:cs="Arial"/>
      <w:kern w:val="1"/>
      <w:szCs w:val="24"/>
    </w:rPr>
  </w:style>
  <w:style w:type="character" w:styleId="a8">
    <w:name w:val="page number"/>
    <w:basedOn w:val="21"/>
    <w:rsid w:val="006D2165"/>
  </w:style>
  <w:style w:type="character" w:customStyle="1" w:styleId="FontStyle13">
    <w:name w:val="Font Style13"/>
    <w:rsid w:val="006D2165"/>
    <w:rPr>
      <w:rFonts w:ascii="Times New Roman" w:hAnsi="Times New Roman" w:cs="Times New Roman"/>
      <w:sz w:val="20"/>
      <w:szCs w:val="20"/>
    </w:rPr>
  </w:style>
  <w:style w:type="character" w:styleId="a9">
    <w:name w:val="Hyperlink"/>
    <w:rsid w:val="006D2165"/>
    <w:rPr>
      <w:color w:val="000080"/>
      <w:u w:val="single"/>
    </w:rPr>
  </w:style>
  <w:style w:type="character" w:customStyle="1" w:styleId="32">
    <w:name w:val="Основной текст с отступом 3 Знак"/>
    <w:rsid w:val="006D2165"/>
    <w:rPr>
      <w:sz w:val="16"/>
      <w:szCs w:val="16"/>
    </w:rPr>
  </w:style>
  <w:style w:type="character" w:customStyle="1" w:styleId="15">
    <w:name w:val="Знак примечания1"/>
    <w:rsid w:val="006D2165"/>
    <w:rPr>
      <w:sz w:val="16"/>
      <w:szCs w:val="16"/>
    </w:rPr>
  </w:style>
  <w:style w:type="character" w:customStyle="1" w:styleId="aa">
    <w:name w:val="Текст примечания Знак"/>
    <w:rsid w:val="006D2165"/>
    <w:rPr>
      <w:rFonts w:ascii="Arial" w:eastAsia="Lucida Sans Unicode" w:hAnsi="Arial" w:cs="Arial"/>
      <w:kern w:val="1"/>
      <w:lang w:eastAsia="zh-CN"/>
    </w:rPr>
  </w:style>
  <w:style w:type="character" w:customStyle="1" w:styleId="ab">
    <w:name w:val="Тема примечания Знак"/>
    <w:rsid w:val="006D2165"/>
    <w:rPr>
      <w:rFonts w:ascii="Arial" w:eastAsia="Lucida Sans Unicode" w:hAnsi="Arial" w:cs="Arial"/>
      <w:b/>
      <w:bCs/>
      <w:kern w:val="1"/>
      <w:lang w:eastAsia="zh-CN"/>
    </w:rPr>
  </w:style>
  <w:style w:type="character" w:customStyle="1" w:styleId="22">
    <w:name w:val="Знак примечания2"/>
    <w:rsid w:val="006D2165"/>
    <w:rPr>
      <w:sz w:val="16"/>
      <w:szCs w:val="16"/>
    </w:rPr>
  </w:style>
  <w:style w:type="character" w:customStyle="1" w:styleId="16">
    <w:name w:val="Текст примечания Знак1"/>
    <w:rsid w:val="006D2165"/>
    <w:rPr>
      <w:rFonts w:ascii="Arial" w:eastAsia="Lucida Sans Unicode" w:hAnsi="Arial" w:cs="Arial"/>
      <w:kern w:val="1"/>
      <w:lang w:eastAsia="zh-CN"/>
    </w:rPr>
  </w:style>
  <w:style w:type="paragraph" w:customStyle="1" w:styleId="17">
    <w:name w:val="Заголовок1"/>
    <w:basedOn w:val="a"/>
    <w:next w:val="ac"/>
    <w:rsid w:val="006D2165"/>
    <w:pPr>
      <w:keepNext/>
      <w:spacing w:before="240" w:after="120"/>
    </w:pPr>
    <w:rPr>
      <w:rFonts w:cs="Tahoma"/>
      <w:sz w:val="28"/>
      <w:szCs w:val="28"/>
    </w:rPr>
  </w:style>
  <w:style w:type="paragraph" w:styleId="ac">
    <w:name w:val="Body Text"/>
    <w:basedOn w:val="a"/>
    <w:link w:val="ad"/>
    <w:rsid w:val="006D2165"/>
    <w:pPr>
      <w:spacing w:after="120"/>
    </w:pPr>
  </w:style>
  <w:style w:type="character" w:customStyle="1" w:styleId="ad">
    <w:name w:val="Основной текст Знак"/>
    <w:basedOn w:val="a0"/>
    <w:link w:val="ac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e">
    <w:name w:val="List"/>
    <w:basedOn w:val="ac"/>
    <w:rsid w:val="006D2165"/>
    <w:rPr>
      <w:rFonts w:cs="Tahoma"/>
    </w:rPr>
  </w:style>
  <w:style w:type="paragraph" w:styleId="af">
    <w:name w:val="caption"/>
    <w:basedOn w:val="a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140">
    <w:name w:val="Указатель14"/>
    <w:basedOn w:val="a"/>
    <w:rsid w:val="006D2165"/>
    <w:pPr>
      <w:suppressLineNumbers/>
    </w:pPr>
    <w:rPr>
      <w:rFonts w:cs="Tahoma"/>
    </w:rPr>
  </w:style>
  <w:style w:type="paragraph" w:customStyle="1" w:styleId="40">
    <w:name w:val="Название объекта4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0">
    <w:name w:val="Указатель13"/>
    <w:basedOn w:val="a"/>
    <w:rsid w:val="006D2165"/>
    <w:pPr>
      <w:suppressLineNumbers/>
    </w:pPr>
    <w:rPr>
      <w:rFonts w:cs="Mangal"/>
    </w:rPr>
  </w:style>
  <w:style w:type="paragraph" w:customStyle="1" w:styleId="33">
    <w:name w:val="Название объекта3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0">
    <w:name w:val="Указатель12"/>
    <w:basedOn w:val="a"/>
    <w:rsid w:val="006D2165"/>
    <w:pPr>
      <w:suppressLineNumbers/>
    </w:pPr>
    <w:rPr>
      <w:rFonts w:cs="Mangal"/>
    </w:rPr>
  </w:style>
  <w:style w:type="paragraph" w:customStyle="1" w:styleId="23">
    <w:name w:val="Название объекта2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0">
    <w:name w:val="Указатель11"/>
    <w:basedOn w:val="a"/>
    <w:rsid w:val="006D2165"/>
    <w:pPr>
      <w:suppressLineNumbers/>
    </w:pPr>
    <w:rPr>
      <w:rFonts w:cs="Mangal"/>
    </w:rPr>
  </w:style>
  <w:style w:type="paragraph" w:customStyle="1" w:styleId="18">
    <w:name w:val="Название объекта1"/>
    <w:basedOn w:val="a"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1">
    <w:name w:val="Указатель10"/>
    <w:basedOn w:val="a"/>
    <w:rsid w:val="006D2165"/>
    <w:pPr>
      <w:suppressLineNumbers/>
    </w:pPr>
    <w:rPr>
      <w:rFonts w:cs="Mangal"/>
    </w:rPr>
  </w:style>
  <w:style w:type="paragraph" w:customStyle="1" w:styleId="90">
    <w:name w:val="Название9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91">
    <w:name w:val="Указатель9"/>
    <w:basedOn w:val="a"/>
    <w:rsid w:val="006D2165"/>
    <w:pPr>
      <w:suppressLineNumbers/>
    </w:pPr>
    <w:rPr>
      <w:rFonts w:cs="Tahoma"/>
    </w:rPr>
  </w:style>
  <w:style w:type="paragraph" w:customStyle="1" w:styleId="80">
    <w:name w:val="Название8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81">
    <w:name w:val="Указатель8"/>
    <w:basedOn w:val="a"/>
    <w:rsid w:val="006D2165"/>
    <w:pPr>
      <w:suppressLineNumbers/>
    </w:pPr>
    <w:rPr>
      <w:rFonts w:cs="Tahoma"/>
    </w:rPr>
  </w:style>
  <w:style w:type="paragraph" w:customStyle="1" w:styleId="70">
    <w:name w:val="Название7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71">
    <w:name w:val="Указатель7"/>
    <w:basedOn w:val="a"/>
    <w:rsid w:val="006D2165"/>
    <w:pPr>
      <w:suppressLineNumbers/>
    </w:pPr>
    <w:rPr>
      <w:rFonts w:cs="Tahoma"/>
    </w:rPr>
  </w:style>
  <w:style w:type="paragraph" w:customStyle="1" w:styleId="62">
    <w:name w:val="Название6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63">
    <w:name w:val="Указатель6"/>
    <w:basedOn w:val="a"/>
    <w:rsid w:val="006D2165"/>
    <w:pPr>
      <w:suppressLineNumbers/>
    </w:pPr>
    <w:rPr>
      <w:rFonts w:cs="Tahoma"/>
    </w:rPr>
  </w:style>
  <w:style w:type="paragraph" w:customStyle="1" w:styleId="50">
    <w:name w:val="Название5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51">
    <w:name w:val="Указатель5"/>
    <w:basedOn w:val="a"/>
    <w:rsid w:val="006D2165"/>
    <w:pPr>
      <w:suppressLineNumbers/>
    </w:pPr>
    <w:rPr>
      <w:rFonts w:cs="Tahoma"/>
    </w:rPr>
  </w:style>
  <w:style w:type="paragraph" w:customStyle="1" w:styleId="41">
    <w:name w:val="Название4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42">
    <w:name w:val="Указатель4"/>
    <w:basedOn w:val="a"/>
    <w:rsid w:val="006D2165"/>
    <w:pPr>
      <w:suppressLineNumbers/>
    </w:pPr>
    <w:rPr>
      <w:rFonts w:cs="Tahoma"/>
    </w:rPr>
  </w:style>
  <w:style w:type="paragraph" w:customStyle="1" w:styleId="34">
    <w:name w:val="Название3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35">
    <w:name w:val="Указатель3"/>
    <w:basedOn w:val="a"/>
    <w:rsid w:val="006D2165"/>
    <w:pPr>
      <w:suppressLineNumbers/>
    </w:pPr>
    <w:rPr>
      <w:rFonts w:cs="Tahoma"/>
    </w:rPr>
  </w:style>
  <w:style w:type="paragraph" w:customStyle="1" w:styleId="24">
    <w:name w:val="Название2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25">
    <w:name w:val="Указатель2"/>
    <w:basedOn w:val="a"/>
    <w:rsid w:val="006D2165"/>
    <w:pPr>
      <w:suppressLineNumbers/>
    </w:pPr>
    <w:rPr>
      <w:rFonts w:cs="Tahoma"/>
    </w:rPr>
  </w:style>
  <w:style w:type="paragraph" w:customStyle="1" w:styleId="19">
    <w:name w:val="Название1"/>
    <w:basedOn w:val="a"/>
    <w:rsid w:val="006D2165"/>
    <w:pPr>
      <w:suppressLineNumbers/>
      <w:spacing w:before="120" w:after="120"/>
    </w:pPr>
    <w:rPr>
      <w:rFonts w:cs="Tahoma"/>
      <w:i/>
      <w:iCs/>
    </w:rPr>
  </w:style>
  <w:style w:type="paragraph" w:customStyle="1" w:styleId="1a">
    <w:name w:val="Указатель1"/>
    <w:basedOn w:val="a"/>
    <w:rsid w:val="006D2165"/>
    <w:pPr>
      <w:suppressLineNumbers/>
    </w:pPr>
    <w:rPr>
      <w:rFonts w:cs="Tahoma"/>
    </w:rPr>
  </w:style>
  <w:style w:type="paragraph" w:styleId="af0">
    <w:name w:val="Balloon Text"/>
    <w:basedOn w:val="a"/>
    <w:link w:val="1b"/>
    <w:rsid w:val="006D2165"/>
    <w:rPr>
      <w:rFonts w:ascii="Tahoma" w:hAnsi="Tahoma" w:cs="Tahoma"/>
      <w:sz w:val="16"/>
      <w:szCs w:val="16"/>
    </w:rPr>
  </w:style>
  <w:style w:type="character" w:customStyle="1" w:styleId="1b">
    <w:name w:val="Текст выноски Знак1"/>
    <w:basedOn w:val="a0"/>
    <w:link w:val="af0"/>
    <w:rsid w:val="006D2165"/>
    <w:rPr>
      <w:rFonts w:ascii="Tahoma" w:eastAsia="Lucida Sans Unicode" w:hAnsi="Tahoma" w:cs="Tahoma"/>
      <w:kern w:val="1"/>
      <w:sz w:val="16"/>
      <w:szCs w:val="16"/>
      <w:lang w:eastAsia="zh-CN"/>
    </w:rPr>
  </w:style>
  <w:style w:type="paragraph" w:styleId="af1">
    <w:name w:val="Body Text Indent"/>
    <w:basedOn w:val="a"/>
    <w:link w:val="1c"/>
    <w:rsid w:val="006D2165"/>
    <w:pPr>
      <w:spacing w:after="120"/>
      <w:ind w:left="283"/>
    </w:pPr>
  </w:style>
  <w:style w:type="character" w:customStyle="1" w:styleId="1c">
    <w:name w:val="Основной текст с отступом Знак1"/>
    <w:basedOn w:val="a0"/>
    <w:link w:val="af1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customStyle="1" w:styleId="310">
    <w:name w:val="Основной текст 31"/>
    <w:basedOn w:val="a"/>
    <w:rsid w:val="006D2165"/>
    <w:pPr>
      <w:widowControl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NormalZC">
    <w:name w:val="Normal ZC"/>
    <w:rsid w:val="006D2165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</w:tabs>
      <w:suppressAutoHyphens/>
      <w:spacing w:line="141" w:lineRule="atLeast"/>
      <w:jc w:val="both"/>
    </w:pPr>
    <w:rPr>
      <w:rFonts w:ascii="Courier New" w:eastAsia="Courier New" w:hAnsi="Courier New" w:cs="Courier New"/>
      <w:color w:val="000000"/>
      <w:sz w:val="22"/>
      <w:lang w:val="en-US" w:eastAsia="zh-CN"/>
    </w:rPr>
  </w:style>
  <w:style w:type="paragraph" w:customStyle="1" w:styleId="210">
    <w:name w:val="Основной текст 21"/>
    <w:basedOn w:val="a"/>
    <w:rsid w:val="006D2165"/>
    <w:pPr>
      <w:widowControl/>
    </w:pPr>
    <w:rPr>
      <w:rFonts w:eastAsia="Times New Roman"/>
      <w:b/>
      <w:szCs w:val="20"/>
    </w:rPr>
  </w:style>
  <w:style w:type="paragraph" w:customStyle="1" w:styleId="af2">
    <w:name w:val="Содержимое таблицы"/>
    <w:basedOn w:val="a"/>
    <w:rsid w:val="006D2165"/>
    <w:pPr>
      <w:suppressLineNumbers/>
    </w:pPr>
  </w:style>
  <w:style w:type="paragraph" w:customStyle="1" w:styleId="af3">
    <w:name w:val="Заголовок таблицы"/>
    <w:basedOn w:val="af2"/>
    <w:rsid w:val="006D2165"/>
    <w:pPr>
      <w:jc w:val="center"/>
    </w:pPr>
    <w:rPr>
      <w:b/>
      <w:bCs/>
    </w:rPr>
  </w:style>
  <w:style w:type="paragraph" w:customStyle="1" w:styleId="af4">
    <w:name w:val="Содержимое врезки"/>
    <w:basedOn w:val="ac"/>
    <w:rsid w:val="006D2165"/>
  </w:style>
  <w:style w:type="paragraph" w:styleId="af5">
    <w:name w:val="header"/>
    <w:basedOn w:val="a"/>
    <w:link w:val="1d"/>
    <w:rsid w:val="006D2165"/>
    <w:pPr>
      <w:tabs>
        <w:tab w:val="center" w:pos="4677"/>
        <w:tab w:val="right" w:pos="9355"/>
      </w:tabs>
    </w:pPr>
  </w:style>
  <w:style w:type="character" w:customStyle="1" w:styleId="1d">
    <w:name w:val="Верхний колонтитул Знак1"/>
    <w:basedOn w:val="a0"/>
    <w:link w:val="af5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f6">
    <w:name w:val="footer"/>
    <w:basedOn w:val="a"/>
    <w:link w:val="1e"/>
    <w:rsid w:val="006D2165"/>
    <w:pPr>
      <w:tabs>
        <w:tab w:val="center" w:pos="4677"/>
        <w:tab w:val="right" w:pos="9355"/>
      </w:tabs>
    </w:pPr>
  </w:style>
  <w:style w:type="character" w:customStyle="1" w:styleId="1e">
    <w:name w:val="Нижний колонтитул Знак1"/>
    <w:basedOn w:val="a0"/>
    <w:link w:val="af6"/>
    <w:rsid w:val="006D2165"/>
    <w:rPr>
      <w:rFonts w:ascii="Arial" w:eastAsia="Lucida Sans Unicode" w:hAnsi="Arial" w:cs="Arial"/>
      <w:kern w:val="1"/>
      <w:szCs w:val="24"/>
      <w:lang w:eastAsia="zh-CN"/>
    </w:rPr>
  </w:style>
  <w:style w:type="paragraph" w:styleId="af7">
    <w:name w:val="List Paragraph"/>
    <w:basedOn w:val="a"/>
    <w:qFormat/>
    <w:rsid w:val="006D2165"/>
    <w:pPr>
      <w:widowControl/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1f">
    <w:name w:val="Абзац списка1"/>
    <w:rsid w:val="006D2165"/>
    <w:pPr>
      <w:widowControl w:val="0"/>
      <w:suppressAutoHyphens/>
      <w:spacing w:after="200" w:line="276" w:lineRule="auto"/>
      <w:ind w:left="720"/>
    </w:pPr>
    <w:rPr>
      <w:rFonts w:eastAsia="Lucida Sans Unicode" w:cs="font81"/>
      <w:kern w:val="1"/>
      <w:sz w:val="22"/>
      <w:szCs w:val="22"/>
      <w:lang w:eastAsia="zh-CN"/>
    </w:rPr>
  </w:style>
  <w:style w:type="paragraph" w:customStyle="1" w:styleId="311">
    <w:name w:val="Основной текст с отступом 31"/>
    <w:basedOn w:val="a"/>
    <w:rsid w:val="006D2165"/>
    <w:pPr>
      <w:widowControl/>
      <w:suppressAutoHyphens w:val="0"/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f0">
    <w:name w:val="Текст примечания1"/>
    <w:basedOn w:val="a"/>
    <w:rsid w:val="006D2165"/>
    <w:rPr>
      <w:szCs w:val="20"/>
    </w:rPr>
  </w:style>
  <w:style w:type="paragraph" w:styleId="af8">
    <w:name w:val="annotation text"/>
    <w:basedOn w:val="a"/>
    <w:link w:val="26"/>
    <w:uiPriority w:val="99"/>
    <w:semiHidden/>
    <w:unhideWhenUsed/>
    <w:rsid w:val="006D2165"/>
    <w:rPr>
      <w:szCs w:val="20"/>
    </w:rPr>
  </w:style>
  <w:style w:type="character" w:customStyle="1" w:styleId="26">
    <w:name w:val="Текст примечания Знак2"/>
    <w:basedOn w:val="a0"/>
    <w:link w:val="af8"/>
    <w:uiPriority w:val="99"/>
    <w:semiHidden/>
    <w:rsid w:val="006D2165"/>
    <w:rPr>
      <w:rFonts w:ascii="Arial" w:eastAsia="Lucida Sans Unicode" w:hAnsi="Arial" w:cs="Arial"/>
      <w:kern w:val="1"/>
      <w:lang w:eastAsia="zh-CN"/>
    </w:rPr>
  </w:style>
  <w:style w:type="paragraph" w:styleId="af9">
    <w:name w:val="annotation subject"/>
    <w:basedOn w:val="1f0"/>
    <w:next w:val="1f0"/>
    <w:link w:val="1f1"/>
    <w:rsid w:val="006D2165"/>
    <w:rPr>
      <w:b/>
      <w:bCs/>
    </w:rPr>
  </w:style>
  <w:style w:type="character" w:customStyle="1" w:styleId="1f1">
    <w:name w:val="Тема примечания Знак1"/>
    <w:basedOn w:val="26"/>
    <w:link w:val="af9"/>
    <w:rsid w:val="006D2165"/>
    <w:rPr>
      <w:rFonts w:ascii="Arial" w:eastAsia="Lucida Sans Unicode" w:hAnsi="Arial" w:cs="Arial"/>
      <w:b/>
      <w:bCs/>
      <w:kern w:val="1"/>
      <w:lang w:eastAsia="zh-CN"/>
    </w:rPr>
  </w:style>
  <w:style w:type="paragraph" w:customStyle="1" w:styleId="Heading">
    <w:name w:val="Heading"/>
    <w:basedOn w:val="a"/>
    <w:next w:val="a"/>
    <w:rsid w:val="006D2165"/>
    <w:pPr>
      <w:keepNext/>
      <w:suppressAutoHyphens w:val="0"/>
      <w:jc w:val="center"/>
    </w:pPr>
    <w:rPr>
      <w:rFonts w:ascii="Times New Roman" w:eastAsia="Times New Roman" w:hAnsi="Times New Roman" w:cs="Times New Roman"/>
      <w:b/>
      <w:sz w:val="18"/>
      <w:szCs w:val="20"/>
    </w:rPr>
  </w:style>
  <w:style w:type="paragraph" w:customStyle="1" w:styleId="27">
    <w:name w:val="Текст примечания2"/>
    <w:basedOn w:val="a"/>
    <w:rsid w:val="006D2165"/>
    <w:rPr>
      <w:rFonts w:cs="Times New Roman"/>
      <w:szCs w:val="20"/>
    </w:rPr>
  </w:style>
  <w:style w:type="character" w:styleId="afa">
    <w:name w:val="annotation reference"/>
    <w:uiPriority w:val="99"/>
    <w:semiHidden/>
    <w:unhideWhenUsed/>
    <w:rsid w:val="006D2165"/>
    <w:rPr>
      <w:sz w:val="16"/>
      <w:szCs w:val="16"/>
    </w:rPr>
  </w:style>
  <w:style w:type="paragraph" w:styleId="afb">
    <w:name w:val="Normal (Web)"/>
    <w:basedOn w:val="a"/>
    <w:rsid w:val="00486B3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 Михайлов</cp:lastModifiedBy>
  <cp:revision>2</cp:revision>
  <cp:lastPrinted>2015-03-12T12:34:00Z</cp:lastPrinted>
  <dcterms:created xsi:type="dcterms:W3CDTF">2020-01-16T06:15:00Z</dcterms:created>
  <dcterms:modified xsi:type="dcterms:W3CDTF">2020-01-16T06:15:00Z</dcterms:modified>
</cp:coreProperties>
</file>